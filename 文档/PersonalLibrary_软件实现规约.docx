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Look w:val="0000"/>
      </w:tblPr>
      <w:tblGrid>
        <w:gridCol w:w="1924"/>
        <w:gridCol w:w="7018"/>
      </w:tblGrid>
      <w:tr w:rsidR="00000000">
        <w:trPr>
          <w:trHeight w:val="2622"/>
        </w:trPr>
        <w:tc>
          <w:tcPr>
            <w:tcW w:w="1924" w:type="dxa"/>
            <w:shd w:val="clear" w:color="auto" w:fill="CCCCCC"/>
          </w:tcPr>
          <w:p w:rsidR="00000000" w:rsidRDefault="000343E9">
            <w:pPr>
              <w:ind w:right="100"/>
              <w:rPr>
                <w:rFonts w:cs="Arial" w:hint="eastAsia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409"/>
              <w:gridCol w:w="1944"/>
            </w:tblGrid>
            <w:tr w:rsidR="00000000">
              <w:trPr>
                <w:trHeight w:val="248"/>
              </w:trPr>
              <w:tc>
                <w:tcPr>
                  <w:tcW w:w="1409" w:type="dxa"/>
                </w:tcPr>
                <w:p w:rsidR="00000000" w:rsidRDefault="000343E9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000000" w:rsidRDefault="000343E9">
                  <w:pPr>
                    <w:rPr>
                      <w:b/>
                    </w:rPr>
                  </w:pPr>
                </w:p>
              </w:tc>
            </w:tr>
            <w:tr w:rsidR="00000000">
              <w:trPr>
                <w:trHeight w:val="341"/>
              </w:trPr>
              <w:tc>
                <w:tcPr>
                  <w:tcW w:w="1409" w:type="dxa"/>
                </w:tcPr>
                <w:p w:rsidR="00000000" w:rsidRDefault="000343E9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000000" w:rsidRDefault="000343E9">
                  <w:pPr>
                    <w:rPr>
                      <w:b/>
                    </w:rPr>
                  </w:pPr>
                </w:p>
              </w:tc>
            </w:tr>
            <w:tr w:rsidR="00000000">
              <w:trPr>
                <w:trHeight w:val="262"/>
              </w:trPr>
              <w:tc>
                <w:tcPr>
                  <w:tcW w:w="1409" w:type="dxa"/>
                </w:tcPr>
                <w:p w:rsidR="00000000" w:rsidRDefault="000343E9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000000" w:rsidRDefault="000343E9">
                  <w:pPr>
                    <w:rPr>
                      <w:b/>
                    </w:rPr>
                  </w:pPr>
                </w:p>
              </w:tc>
            </w:tr>
          </w:tbl>
          <w:p w:rsidR="00000000" w:rsidRDefault="000343E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0343E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0343E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0343E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0343E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0343E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0343E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0343E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0343E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0343E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000000" w:rsidRDefault="000343E9">
            <w:pPr>
              <w:ind w:right="100"/>
              <w:rPr>
                <w:rFonts w:cs="Arial" w:hint="eastAsia"/>
                <w:b/>
                <w:szCs w:val="21"/>
              </w:rPr>
            </w:pPr>
          </w:p>
          <w:p w:rsidR="00000000" w:rsidRDefault="000343E9">
            <w:pPr>
              <w:pStyle w:val="ae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</w:t>
            </w:r>
            <w:r w:rsidR="00882A0F">
              <w:rPr>
                <w:rFonts w:hint="eastAsia"/>
                <w:sz w:val="24"/>
              </w:rPr>
              <w:t>:</w:t>
            </w:r>
            <w:r w:rsidR="00882A0F">
              <w:rPr>
                <w:sz w:val="24"/>
              </w:rPr>
              <w:t xml:space="preserve"> </w:t>
            </w:r>
            <w:fldSimple w:instr=" DOCPROPERTY &quot;项目编号&quot;  \* MERGEFORMAT ">
              <w:r w:rsidR="00882A0F">
                <w:rPr>
                  <w:sz w:val="24"/>
                </w:rPr>
                <w:t>HD20160220SR005</w:t>
              </w:r>
            </w:fldSimple>
          </w:p>
          <w:p w:rsidR="00000000" w:rsidRDefault="00882A0F">
            <w:pPr>
              <w:pStyle w:val="ae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个人图书</w:t>
            </w:r>
            <w:r w:rsidR="000343E9">
              <w:rPr>
                <w:rFonts w:hint="eastAsia"/>
                <w:sz w:val="44"/>
              </w:rPr>
              <w:t>管理系</w:t>
            </w:r>
            <w:r w:rsidR="000343E9">
              <w:rPr>
                <w:rFonts w:hint="eastAsia"/>
                <w:sz w:val="44"/>
              </w:rPr>
              <w:t>统</w:t>
            </w:r>
          </w:p>
        </w:tc>
      </w:tr>
      <w:tr w:rsidR="00000000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000000" w:rsidRDefault="000343E9">
            <w:pPr>
              <w:jc w:val="both"/>
              <w:rPr>
                <w:rFonts w:hAnsi="宋体" w:hint="eastAsia"/>
                <w:szCs w:val="21"/>
              </w:rPr>
            </w:pPr>
          </w:p>
          <w:p w:rsidR="00000000" w:rsidRDefault="000343E9">
            <w:pPr>
              <w:jc w:val="both"/>
              <w:rPr>
                <w:rFonts w:hAnsi="宋体" w:hint="eastAsia"/>
                <w:szCs w:val="21"/>
              </w:rPr>
            </w:pPr>
            <w:fldSimple w:instr=" DOCPROPERTY &quot;Category&quot;  \* MERGEFORMAT ">
              <w:r>
                <w:rPr>
                  <w:rFonts w:hAnsi="宋体" w:hint="eastAsia"/>
                  <w:szCs w:val="21"/>
                </w:rPr>
                <w:t>分</w:t>
              </w:r>
              <w:r>
                <w:rPr>
                  <w:rFonts w:hAnsi="宋体" w:hint="eastAsia"/>
                  <w:szCs w:val="21"/>
                </w:rPr>
                <w:t xml:space="preserve">  </w:t>
              </w:r>
              <w:r>
                <w:rPr>
                  <w:rFonts w:hAnsi="宋体" w:hint="eastAsia"/>
                  <w:szCs w:val="21"/>
                </w:rPr>
                <w:t>类</w:t>
              </w:r>
            </w:fldSimple>
            <w:r>
              <w:rPr>
                <w:rFonts w:hAnsi="宋体" w:hint="eastAsia"/>
                <w:szCs w:val="21"/>
              </w:rPr>
              <w:t>:</w:t>
            </w:r>
          </w:p>
          <w:p w:rsidR="00000000" w:rsidRDefault="000343E9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 w:rsidR="00E50511">
              <w:rPr>
                <w:rFonts w:hAnsi="宋体" w:hint="eastAsia"/>
                <w:szCs w:val="21"/>
              </w:rPr>
              <w:t>项目实现规约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000000" w:rsidRDefault="000343E9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000000" w:rsidRDefault="000343E9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 w:rsidR="00E50511">
              <w:rPr>
                <w:rFonts w:hAnsi="宋体" w:hint="eastAsia"/>
                <w:szCs w:val="21"/>
              </w:rPr>
              <w:t>PureDark开发</w:t>
            </w:r>
            <w:r>
              <w:rPr>
                <w:rFonts w:hAnsi="宋体" w:hint="eastAsia"/>
                <w:szCs w:val="21"/>
              </w:rPr>
              <w:t>组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000000" w:rsidRDefault="000343E9">
            <w:pPr>
              <w:jc w:val="both"/>
              <w:rPr>
                <w:rFonts w:hAnsi="宋体" w:hint="eastAsia"/>
                <w:szCs w:val="21"/>
              </w:rPr>
            </w:pPr>
            <w:fldSimple w:instr=" DOCPROPERTY &quot;文档编号&quot;  \* MERGEFORMAT ">
              <w:r>
                <w:rPr>
                  <w:rFonts w:hAnsi="宋体" w:hint="eastAsia"/>
                  <w:szCs w:val="21"/>
                </w:rPr>
                <w:t>文档编号</w:t>
              </w:r>
            </w:fldSimple>
            <w:r>
              <w:rPr>
                <w:rFonts w:hAnsi="宋体" w:hint="eastAsia"/>
                <w:szCs w:val="21"/>
              </w:rPr>
              <w:t>：</w:t>
            </w:r>
          </w:p>
          <w:p w:rsidR="00000000" w:rsidRDefault="000343E9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HD-RD-307</w:t>
            </w:r>
          </w:p>
          <w:p w:rsidR="00000000" w:rsidRDefault="000343E9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000000" w:rsidRDefault="000343E9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:rsidR="00000000" w:rsidRDefault="000343E9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000000" w:rsidRDefault="000343E9">
            <w:pPr>
              <w:pStyle w:val="a9"/>
              <w:rPr>
                <w:rFonts w:hint="eastAsia"/>
                <w:sz w:val="10"/>
                <w:szCs w:val="48"/>
              </w:rPr>
            </w:pPr>
          </w:p>
          <w:p w:rsidR="00000000" w:rsidRDefault="000343E9">
            <w:pPr>
              <w:pStyle w:val="ae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软件实现规约</w:t>
            </w:r>
          </w:p>
          <w:p w:rsidR="00000000" w:rsidRDefault="000343E9">
            <w:pPr>
              <w:pStyle w:val="ae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sz w:val="28"/>
                <w:szCs w:val="28"/>
                <w:lang w:val="en-US" w:eastAsia="zh-CN"/>
              </w:rPr>
              <w:t>Version</w:t>
            </w:r>
            <w:r>
              <w:rPr>
                <w:rFonts w:cs="Arial"/>
                <w:b w:val="0"/>
                <w:sz w:val="28"/>
                <w:szCs w:val="28"/>
                <w:lang w:val="en-US" w:eastAsia="zh-CN"/>
              </w:rPr>
              <w:t xml:space="preserve">: </w:t>
            </w:r>
            <w:r>
              <w:rPr>
                <w:rFonts w:cs="Arial" w:hint="eastAsia"/>
                <w:b w:val="0"/>
                <w:sz w:val="28"/>
                <w:szCs w:val="28"/>
              </w:rPr>
              <w:t>1</w:t>
            </w:r>
            <w:r>
              <w:rPr>
                <w:rFonts w:cs="Arial" w:hint="eastAsia"/>
                <w:b w:val="0"/>
                <w:sz w:val="28"/>
                <w:szCs w:val="28"/>
                <w:lang w:val="en-US" w:eastAsia="zh-CN"/>
              </w:rPr>
              <w:t>.0</w:t>
            </w:r>
          </w:p>
          <w:p w:rsidR="00000000" w:rsidRDefault="000343E9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000000" w:rsidRDefault="000343E9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000000" w:rsidRDefault="000343E9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882A0F">
              <w:rPr>
                <w:rFonts w:hAnsi="宋体" w:hint="eastAsia"/>
                <w:sz w:val="30"/>
                <w:szCs w:val="30"/>
              </w:rPr>
              <w:t>PureDark开发组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 xml:space="preserve">         </w:t>
            </w:r>
          </w:p>
          <w:p w:rsidR="00000000" w:rsidRDefault="000343E9">
            <w:pPr>
              <w:rPr>
                <w:rFonts w:hAnsi="宋体" w:hint="eastAsia"/>
                <w:sz w:val="30"/>
                <w:szCs w:val="30"/>
              </w:rPr>
            </w:pPr>
          </w:p>
          <w:p w:rsidR="00000000" w:rsidRDefault="000343E9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882A0F">
              <w:rPr>
                <w:rFonts w:hAnsi="宋体" w:hint="eastAsia"/>
                <w:sz w:val="30"/>
                <w:szCs w:val="30"/>
              </w:rPr>
              <w:t>张秋雯 李筱</w:t>
            </w:r>
            <w:r>
              <w:rPr>
                <w:rFonts w:hAnsi="宋体" w:hint="eastAsia"/>
                <w:sz w:val="30"/>
                <w:szCs w:val="30"/>
              </w:rPr>
              <w:t xml:space="preserve">               </w:t>
            </w:r>
          </w:p>
          <w:p w:rsidR="00000000" w:rsidRDefault="000343E9">
            <w:pPr>
              <w:rPr>
                <w:rFonts w:hAnsi="宋体" w:hint="eastAsia"/>
                <w:sz w:val="30"/>
                <w:szCs w:val="30"/>
              </w:rPr>
            </w:pPr>
          </w:p>
          <w:p w:rsidR="00000000" w:rsidRDefault="000343E9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2016-02-21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000000" w:rsidRDefault="000343E9">
            <w:pPr>
              <w:rPr>
                <w:rFonts w:hAnsi="宋体" w:hint="eastAsia"/>
                <w:sz w:val="30"/>
                <w:szCs w:val="30"/>
              </w:rPr>
            </w:pPr>
          </w:p>
          <w:p w:rsidR="00000000" w:rsidRDefault="000343E9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□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000000" w:rsidRDefault="000343E9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000000" w:rsidRDefault="000343E9">
            <w:pPr>
              <w:rPr>
                <w:rFonts w:hAnsi="宋体" w:hint="eastAsia"/>
                <w:sz w:val="30"/>
                <w:szCs w:val="30"/>
              </w:rPr>
            </w:pPr>
          </w:p>
          <w:p w:rsidR="00000000" w:rsidRDefault="000343E9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:rsidR="00000000" w:rsidRDefault="000343E9">
            <w:pPr>
              <w:rPr>
                <w:rFonts w:hAnsi="宋体" w:hint="eastAsia"/>
                <w:sz w:val="30"/>
                <w:szCs w:val="30"/>
              </w:rPr>
            </w:pPr>
          </w:p>
          <w:p w:rsidR="00000000" w:rsidRDefault="000343E9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000000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000000" w:rsidRDefault="000343E9">
            <w:pPr>
              <w:pStyle w:val="ae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000000" w:rsidRDefault="00882A0F">
            <w:pPr>
              <w:pStyle w:val="ae"/>
              <w:jc w:val="right"/>
              <w:rPr>
                <w:rFonts w:cs="Arial" w:hint="eastAsia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1266825" cy="352425"/>
                  <wp:effectExtent l="19050" t="0" r="952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343E9">
      <w:pPr>
        <w:rPr>
          <w:rFonts w:hAnsi="宋体" w:hint="eastAsia"/>
          <w:b/>
          <w:bCs/>
          <w:sz w:val="24"/>
        </w:rPr>
      </w:pPr>
      <w:r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88"/>
      </w:tblGrid>
      <w:tr w:rsidR="00000000">
        <w:tc>
          <w:tcPr>
            <w:tcW w:w="9288" w:type="dxa"/>
          </w:tcPr>
          <w:p w:rsidR="00000000" w:rsidRDefault="000343E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 w:hint="eastAsia"/>
              </w:rPr>
              <w:t>软件实现规约</w:t>
            </w:r>
          </w:p>
        </w:tc>
      </w:tr>
      <w:tr w:rsidR="00000000">
        <w:tc>
          <w:tcPr>
            <w:tcW w:w="9288" w:type="dxa"/>
          </w:tcPr>
          <w:p w:rsidR="00000000" w:rsidRDefault="000343E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 w:rsidR="00AA6CED">
              <w:rPr>
                <w:rFonts w:hAnsi="宋体" w:cs="Arial" w:hint="eastAsia"/>
              </w:rPr>
              <w:t>张秋雯 李筱</w:t>
            </w:r>
          </w:p>
        </w:tc>
      </w:tr>
      <w:tr w:rsidR="00000000">
        <w:tc>
          <w:tcPr>
            <w:tcW w:w="9288" w:type="dxa"/>
          </w:tcPr>
          <w:p w:rsidR="00000000" w:rsidRDefault="000343E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2016</w:t>
            </w:r>
            <w:r>
              <w:rPr>
                <w:rFonts w:hAnsi="宋体" w:cs="Arial" w:hint="eastAsia"/>
              </w:rPr>
              <w:t>年</w:t>
            </w:r>
            <w:r>
              <w:rPr>
                <w:rFonts w:hAnsi="宋体" w:cs="Arial" w:hint="eastAsia"/>
              </w:rPr>
              <w:t>2</w:t>
            </w:r>
            <w:r>
              <w:rPr>
                <w:rFonts w:hAnsi="宋体" w:cs="Arial" w:hint="eastAsia"/>
              </w:rPr>
              <w:t>月</w:t>
            </w:r>
            <w:r>
              <w:rPr>
                <w:rFonts w:hAnsi="宋体" w:cs="Arial" w:hint="eastAsia"/>
              </w:rPr>
              <w:t>21</w:t>
            </w:r>
            <w:r>
              <w:rPr>
                <w:rFonts w:hAnsi="宋体" w:cs="Arial" w:hint="eastAsia"/>
              </w:rPr>
              <w:t>日</w:t>
            </w:r>
          </w:p>
        </w:tc>
      </w:tr>
      <w:tr w:rsidR="00000000">
        <w:tc>
          <w:tcPr>
            <w:tcW w:w="9288" w:type="dxa"/>
          </w:tcPr>
          <w:p w:rsidR="00000000" w:rsidRDefault="000343E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 xml:space="preserve"> </w:t>
            </w:r>
          </w:p>
        </w:tc>
      </w:tr>
      <w:tr w:rsidR="00000000">
        <w:trPr>
          <w:trHeight w:val="80"/>
        </w:trPr>
        <w:tc>
          <w:tcPr>
            <w:tcW w:w="9288" w:type="dxa"/>
          </w:tcPr>
          <w:p w:rsidR="00000000" w:rsidRDefault="000343E9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</w:t>
            </w:r>
            <w:r>
              <w:rPr>
                <w:rFonts w:hAnsi="宋体" w:cs="Arial" w:hint="eastAsia"/>
              </w:rPr>
              <w:t>本</w:t>
            </w:r>
            <w:r>
              <w:rPr>
                <w:rFonts w:hAnsi="宋体" w:cs="Arial"/>
              </w:rPr>
              <w:t xml:space="preserve">: </w:t>
            </w:r>
            <w:r w:rsidR="00AA6CED">
              <w:rPr>
                <w:rFonts w:hAnsi="宋体" w:cs="Arial" w:hint="eastAsia"/>
              </w:rPr>
              <w:t>V 1.0</w:t>
            </w:r>
          </w:p>
        </w:tc>
      </w:tr>
      <w:tr w:rsidR="00000000">
        <w:tc>
          <w:tcPr>
            <w:tcW w:w="928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c>
          <w:tcPr>
            <w:tcW w:w="9288" w:type="dxa"/>
          </w:tcPr>
          <w:p w:rsidR="00000000" w:rsidRDefault="000343E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</w:p>
        </w:tc>
      </w:tr>
    </w:tbl>
    <w:p w:rsidR="00000000" w:rsidRDefault="000343E9">
      <w:pPr>
        <w:pStyle w:val="Tabletext"/>
        <w:rPr>
          <w:rFonts w:hAnsi="宋体" w:hint="eastAsia"/>
        </w:rPr>
      </w:pPr>
    </w:p>
    <w:p w:rsidR="00000000" w:rsidRDefault="000343E9">
      <w:pPr>
        <w:rPr>
          <w:rFonts w:hAnsi="宋体" w:hint="eastAsia"/>
        </w:rPr>
      </w:pPr>
    </w:p>
    <w:p w:rsidR="00000000" w:rsidRDefault="000343E9">
      <w:pPr>
        <w:pStyle w:val="10"/>
        <w:spacing w:before="0" w:after="0"/>
        <w:rPr>
          <w:rFonts w:hAnsi="宋体"/>
          <w:caps/>
        </w:rPr>
      </w:pPr>
      <w:r>
        <w:rPr>
          <w:rFonts w:hAnsi="宋体" w:hint="eastAsia"/>
          <w:caps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152"/>
        <w:gridCol w:w="4428"/>
        <w:gridCol w:w="2160"/>
      </w:tblGrid>
      <w:tr w:rsidR="00000000">
        <w:tc>
          <w:tcPr>
            <w:tcW w:w="1548" w:type="dxa"/>
          </w:tcPr>
          <w:p w:rsidR="00000000" w:rsidRDefault="000343E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000000">
        <w:trPr>
          <w:trHeight w:val="80"/>
        </w:trPr>
        <w:tc>
          <w:tcPr>
            <w:tcW w:w="1548" w:type="dxa"/>
          </w:tcPr>
          <w:p w:rsidR="00000000" w:rsidRDefault="00AA6CED">
            <w:pPr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2016年2月21日</w:t>
            </w:r>
          </w:p>
        </w:tc>
        <w:tc>
          <w:tcPr>
            <w:tcW w:w="1152" w:type="dxa"/>
          </w:tcPr>
          <w:p w:rsidR="00000000" w:rsidRDefault="00AA6CED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V 1.0</w:t>
            </w: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 w:hint="eastAsia"/>
              </w:rPr>
            </w:pPr>
          </w:p>
        </w:tc>
        <w:tc>
          <w:tcPr>
            <w:tcW w:w="2160" w:type="dxa"/>
          </w:tcPr>
          <w:p w:rsidR="00000000" w:rsidRDefault="00AA6CED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张秋雯 李筱</w:t>
            </w:r>
          </w:p>
        </w:tc>
      </w:tr>
      <w:tr w:rsidR="00000000">
        <w:trPr>
          <w:trHeight w:val="108"/>
        </w:trPr>
        <w:tc>
          <w:tcPr>
            <w:tcW w:w="1548" w:type="dxa"/>
          </w:tcPr>
          <w:p w:rsidR="00000000" w:rsidRDefault="000343E9">
            <w:pPr>
              <w:rPr>
                <w:rFonts w:hAnsi="宋体" w:cs="Arial" w:hint="eastAsia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 w:hint="eastAsia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 w:hint="eastAsia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 w:hint="eastAsia"/>
              </w:rPr>
            </w:pPr>
          </w:p>
        </w:tc>
      </w:tr>
      <w:tr w:rsidR="00000000">
        <w:trPr>
          <w:trHeight w:val="252"/>
        </w:trPr>
        <w:tc>
          <w:tcPr>
            <w:tcW w:w="1548" w:type="dxa"/>
          </w:tcPr>
          <w:p w:rsidR="00000000" w:rsidRDefault="000343E9">
            <w:pPr>
              <w:rPr>
                <w:rFonts w:hAnsi="宋体" w:cs="Arial" w:hint="eastAsia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 w:hint="eastAsia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 w:hint="eastAsia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 w:hint="eastAsia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  <w:tr w:rsidR="00000000">
        <w:trPr>
          <w:trHeight w:val="55"/>
        </w:trPr>
        <w:tc>
          <w:tcPr>
            <w:tcW w:w="154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1152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000000" w:rsidRDefault="000343E9">
            <w:pPr>
              <w:rPr>
                <w:rFonts w:hAnsi="宋体" w:cs="Arial"/>
              </w:rPr>
            </w:pPr>
          </w:p>
        </w:tc>
      </w:tr>
    </w:tbl>
    <w:p w:rsidR="00000000" w:rsidRDefault="000343E9">
      <w:pPr>
        <w:rPr>
          <w:rFonts w:hAnsi="宋体"/>
        </w:rPr>
      </w:pPr>
    </w:p>
    <w:p w:rsidR="00000000" w:rsidRDefault="000343E9">
      <w:pPr>
        <w:pStyle w:val="ae"/>
        <w:rPr>
          <w:rFonts w:hint="eastAsia"/>
        </w:rPr>
      </w:pPr>
    </w:p>
    <w:p w:rsidR="00000000" w:rsidRDefault="000343E9">
      <w:pPr>
        <w:pStyle w:val="ae"/>
        <w:rPr>
          <w:rFonts w:hint="eastAsia"/>
        </w:rPr>
      </w:pPr>
    </w:p>
    <w:p w:rsidR="00000000" w:rsidRDefault="000343E9">
      <w:pPr>
        <w:pStyle w:val="ae"/>
        <w:rPr>
          <w:rFonts w:hint="eastAsia"/>
        </w:rPr>
      </w:pPr>
    </w:p>
    <w:p w:rsidR="00000000" w:rsidRDefault="000343E9">
      <w:pPr>
        <w:pStyle w:val="ae"/>
        <w:rPr>
          <w:rFonts w:hint="eastAsia"/>
        </w:rPr>
      </w:pPr>
    </w:p>
    <w:p w:rsidR="00000000" w:rsidRDefault="000343E9">
      <w:pPr>
        <w:pStyle w:val="ae"/>
        <w:rPr>
          <w:rFonts w:hint="eastAsia"/>
        </w:rPr>
      </w:pPr>
    </w:p>
    <w:p w:rsidR="00000000" w:rsidRDefault="000343E9">
      <w:pPr>
        <w:pStyle w:val="ae"/>
        <w:rPr>
          <w:rFonts w:hint="eastAsia"/>
        </w:rPr>
      </w:pPr>
    </w:p>
    <w:p w:rsidR="00000000" w:rsidRDefault="000343E9">
      <w:pPr>
        <w:pStyle w:val="ae"/>
        <w:rPr>
          <w:rFonts w:hint="eastAsia"/>
        </w:rPr>
      </w:pPr>
    </w:p>
    <w:p w:rsidR="00000000" w:rsidRDefault="000343E9">
      <w:pPr>
        <w:pStyle w:val="ae"/>
        <w:rPr>
          <w:rFonts w:hint="eastAsia"/>
        </w:rPr>
      </w:pPr>
    </w:p>
    <w:p w:rsidR="00000000" w:rsidRDefault="000343E9">
      <w:pPr>
        <w:pStyle w:val="ae"/>
      </w:pPr>
      <w:r>
        <w:rPr>
          <w:rFonts w:hint="eastAsia"/>
        </w:rPr>
        <w:t>目录</w:t>
      </w:r>
    </w:p>
    <w:p w:rsidR="00CA30F9" w:rsidRDefault="000343E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Ansi="宋体"/>
        </w:rPr>
        <w:fldChar w:fldCharType="begin"/>
      </w:r>
      <w:r>
        <w:rPr>
          <w:rFonts w:hAnsi="宋体"/>
        </w:rPr>
        <w:instrText xml:space="preserve"> TOC \o "1-8" \h \z \u </w:instrText>
      </w:r>
      <w:r>
        <w:rPr>
          <w:rFonts w:hAnsi="宋体"/>
        </w:rPr>
        <w:fldChar w:fldCharType="separate"/>
      </w:r>
      <w:hyperlink w:anchor="_Toc443833274" w:history="1">
        <w:r w:rsidR="00CA30F9" w:rsidRPr="00D56244">
          <w:rPr>
            <w:rStyle w:val="a3"/>
            <w:noProof/>
          </w:rPr>
          <w:t>1.</w:t>
        </w:r>
        <w:r w:rsidR="00CA30F9"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="00CA30F9" w:rsidRPr="00D56244">
          <w:rPr>
            <w:rStyle w:val="a3"/>
            <w:rFonts w:hint="eastAsia"/>
            <w:noProof/>
          </w:rPr>
          <w:t>简介</w:t>
        </w:r>
        <w:r w:rsidR="00CA30F9">
          <w:rPr>
            <w:noProof/>
            <w:webHidden/>
          </w:rPr>
          <w:tab/>
        </w:r>
        <w:r w:rsidR="00CA30F9">
          <w:rPr>
            <w:noProof/>
            <w:webHidden/>
          </w:rPr>
          <w:fldChar w:fldCharType="begin"/>
        </w:r>
        <w:r w:rsidR="00CA30F9">
          <w:rPr>
            <w:noProof/>
            <w:webHidden/>
          </w:rPr>
          <w:instrText xml:space="preserve"> PAGEREF _Toc443833274 \h </w:instrText>
        </w:r>
        <w:r w:rsidR="00CA30F9">
          <w:rPr>
            <w:noProof/>
            <w:webHidden/>
          </w:rPr>
        </w:r>
        <w:r w:rsidR="00CA30F9">
          <w:rPr>
            <w:noProof/>
            <w:webHidden/>
          </w:rPr>
          <w:fldChar w:fldCharType="separate"/>
        </w:r>
        <w:r w:rsidR="00CA30F9">
          <w:rPr>
            <w:noProof/>
            <w:webHidden/>
          </w:rPr>
          <w:t>5</w:t>
        </w:r>
        <w:r w:rsidR="00CA30F9">
          <w:rPr>
            <w:noProof/>
            <w:webHidden/>
          </w:rPr>
          <w:fldChar w:fldCharType="end"/>
        </w:r>
      </w:hyperlink>
    </w:p>
    <w:p w:rsidR="00CA30F9" w:rsidRDefault="00CA30F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75" w:history="1">
        <w:r w:rsidRPr="00D56244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系统角色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76" w:history="1">
        <w:r w:rsidRPr="00D56244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用例阐述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77" w:history="1">
        <w:r w:rsidRPr="00D56244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78" w:history="1">
        <w:r w:rsidRPr="00D56244">
          <w:rPr>
            <w:rStyle w:val="a3"/>
            <w:b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b/>
            <w:noProof/>
          </w:rPr>
          <w:t>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41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79" w:history="1">
        <w:r w:rsidRPr="00D56244">
          <w:rPr>
            <w:rStyle w:val="a3"/>
            <w:b/>
            <w:noProof/>
          </w:rPr>
          <w:t>3.1.1.1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b/>
            <w:noProof/>
          </w:rPr>
          <w:t>修改个人信息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80" w:history="1">
        <w:r w:rsidRPr="00D56244">
          <w:rPr>
            <w:rStyle w:val="a3"/>
            <w:noProof/>
          </w:rPr>
          <w:t>3.1.1.1.1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81" w:history="1">
        <w:r w:rsidRPr="00D56244">
          <w:rPr>
            <w:rStyle w:val="a3"/>
            <w:noProof/>
          </w:rPr>
          <w:t>3.1.1.1.2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left" w:pos="23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82" w:history="1">
        <w:r w:rsidRPr="00D56244">
          <w:rPr>
            <w:rStyle w:val="a3"/>
            <w:noProof/>
          </w:rPr>
          <w:t>3.1.1.1.2.1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left" w:pos="23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83" w:history="1">
        <w:r w:rsidRPr="00D56244">
          <w:rPr>
            <w:rStyle w:val="a3"/>
            <w:noProof/>
          </w:rPr>
          <w:t>3.1.1.1.2.2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84" w:history="1">
        <w:r w:rsidRPr="00D56244">
          <w:rPr>
            <w:rStyle w:val="a3"/>
            <w:rFonts w:hint="eastAsia"/>
            <w:bCs/>
            <w:iCs/>
            <w:noProof/>
          </w:rPr>
          <w:t>本用例没有备选流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85" w:history="1">
        <w:r w:rsidRPr="00D56244">
          <w:rPr>
            <w:rStyle w:val="a3"/>
            <w:noProof/>
          </w:rPr>
          <w:t>3.1.1.1.3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86" w:history="1">
        <w:r w:rsidRPr="00D56244">
          <w:rPr>
            <w:rStyle w:val="a3"/>
            <w:noProof/>
          </w:rPr>
          <w:t>3.1.1.1.4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87" w:history="1">
        <w:r w:rsidRPr="00D56244">
          <w:rPr>
            <w:rStyle w:val="a3"/>
            <w:noProof/>
          </w:rPr>
          <w:t>3.1.1.1.5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41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88" w:history="1">
        <w:r w:rsidRPr="00D56244">
          <w:rPr>
            <w:rStyle w:val="a3"/>
            <w:b/>
            <w:noProof/>
          </w:rPr>
          <w:t>3.1.1.2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b/>
            <w:noProof/>
          </w:rPr>
          <w:t>添加好友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89" w:history="1">
        <w:r w:rsidRPr="00D56244">
          <w:rPr>
            <w:rStyle w:val="a3"/>
            <w:noProof/>
          </w:rPr>
          <w:t>3.1.1.2.1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90" w:history="1">
        <w:r w:rsidRPr="00D56244">
          <w:rPr>
            <w:rStyle w:val="a3"/>
            <w:noProof/>
          </w:rPr>
          <w:t>3.1.1.2.2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left" w:pos="23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91" w:history="1">
        <w:r w:rsidRPr="00D56244">
          <w:rPr>
            <w:rStyle w:val="a3"/>
            <w:noProof/>
          </w:rPr>
          <w:t>3.1.1.2.2.1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基本流</w:t>
        </w:r>
        <w:r w:rsidRPr="00D56244">
          <w:rPr>
            <w:rStyle w:val="a3"/>
            <w:noProof/>
          </w:rPr>
          <w:t xml:space="preserve"> </w:t>
        </w:r>
        <w:r w:rsidRPr="00D56244">
          <w:rPr>
            <w:rStyle w:val="a3"/>
            <w:noProof/>
          </w:rPr>
          <w:t>–</w:t>
        </w:r>
        <w:r w:rsidRPr="00D56244">
          <w:rPr>
            <w:rStyle w:val="a3"/>
            <w:noProof/>
          </w:rPr>
          <w:t xml:space="preserve"> </w:t>
        </w:r>
        <w:r w:rsidRPr="00D56244">
          <w:rPr>
            <w:rStyle w:val="a3"/>
            <w:rFonts w:hint="eastAsia"/>
            <w:noProof/>
          </w:rPr>
          <w:t>添加好友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left" w:pos="23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92" w:history="1">
        <w:r w:rsidRPr="00D56244">
          <w:rPr>
            <w:rStyle w:val="a3"/>
            <w:noProof/>
          </w:rPr>
          <w:t>3.1.1.2.2.2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93" w:history="1">
        <w:r w:rsidRPr="00D56244">
          <w:rPr>
            <w:rStyle w:val="a3"/>
            <w:noProof/>
          </w:rPr>
          <w:t>1.</w:t>
        </w:r>
        <w:r w:rsidRPr="00D56244">
          <w:rPr>
            <w:rStyle w:val="a3"/>
            <w:rFonts w:hint="eastAsia"/>
            <w:noProof/>
          </w:rPr>
          <w:t>查看书友请求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 w:rsidP="00CA30F9">
      <w:pPr>
        <w:pStyle w:val="60"/>
        <w:tabs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94" w:history="1">
        <w:r w:rsidRPr="00D56244">
          <w:rPr>
            <w:rStyle w:val="a3"/>
            <w:noProof/>
          </w:rPr>
          <w:t>2.</w:t>
        </w:r>
        <w:r w:rsidRPr="00D56244">
          <w:rPr>
            <w:rStyle w:val="a3"/>
            <w:rFonts w:hint="eastAsia"/>
            <w:noProof/>
          </w:rPr>
          <w:t>未添加成功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96" w:history="1">
        <w:r w:rsidRPr="00D56244">
          <w:rPr>
            <w:rStyle w:val="a3"/>
            <w:noProof/>
          </w:rPr>
          <w:t>3.1.1.2.3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97" w:history="1">
        <w:r w:rsidRPr="00D56244">
          <w:rPr>
            <w:rStyle w:val="a3"/>
            <w:noProof/>
          </w:rPr>
          <w:t>3.1.1.2.4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98" w:history="1">
        <w:r w:rsidRPr="00D56244">
          <w:rPr>
            <w:rStyle w:val="a3"/>
            <w:noProof/>
          </w:rPr>
          <w:t>3.1.1.2.5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299" w:history="1">
        <w:r w:rsidRPr="00D56244">
          <w:rPr>
            <w:rStyle w:val="a3"/>
            <w:noProof/>
          </w:rPr>
          <w:t>3.1.1.2.6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00" w:history="1">
        <w:r w:rsidRPr="00D56244">
          <w:rPr>
            <w:rStyle w:val="a3"/>
            <w:rFonts w:hint="eastAsia"/>
            <w:bCs/>
            <w:noProof/>
          </w:rPr>
          <w:t>本用例没有扩展点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41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01" w:history="1">
        <w:r w:rsidRPr="00D56244">
          <w:rPr>
            <w:rStyle w:val="a3"/>
            <w:b/>
            <w:noProof/>
          </w:rPr>
          <w:t>3.1.1.3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b/>
            <w:noProof/>
          </w:rPr>
          <w:t>添加书籍信息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02" w:history="1">
        <w:r w:rsidRPr="00D56244">
          <w:rPr>
            <w:rStyle w:val="a3"/>
            <w:noProof/>
          </w:rPr>
          <w:t>3.1.1.3.1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03" w:history="1">
        <w:r w:rsidRPr="00D56244">
          <w:rPr>
            <w:rStyle w:val="a3"/>
            <w:noProof/>
          </w:rPr>
          <w:t>3.1.1.3.2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left" w:pos="23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04" w:history="1">
        <w:r w:rsidRPr="00D56244">
          <w:rPr>
            <w:rStyle w:val="a3"/>
            <w:noProof/>
          </w:rPr>
          <w:t>3.1.1.3.2.1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left" w:pos="23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05" w:history="1">
        <w:r w:rsidRPr="00D56244">
          <w:rPr>
            <w:rStyle w:val="a3"/>
            <w:noProof/>
          </w:rPr>
          <w:t>3.1.1.3.2.2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06" w:history="1">
        <w:r w:rsidRPr="00D56244">
          <w:rPr>
            <w:rStyle w:val="a3"/>
            <w:rFonts w:hint="eastAsia"/>
            <w:bCs/>
            <w:noProof/>
          </w:rPr>
          <w:t>本用例没有备选流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07" w:history="1">
        <w:r w:rsidRPr="00D56244">
          <w:rPr>
            <w:rStyle w:val="a3"/>
            <w:noProof/>
          </w:rPr>
          <w:t>3.1.1.3.3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08" w:history="1">
        <w:r w:rsidRPr="00D56244">
          <w:rPr>
            <w:rStyle w:val="a3"/>
            <w:noProof/>
          </w:rPr>
          <w:t>3.1.1.3.4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09" w:history="1">
        <w:r w:rsidRPr="00D56244">
          <w:rPr>
            <w:rStyle w:val="a3"/>
            <w:noProof/>
          </w:rPr>
          <w:t>3.1.1.3.5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10" w:history="1">
        <w:r w:rsidRPr="00D56244">
          <w:rPr>
            <w:rStyle w:val="a3"/>
            <w:noProof/>
          </w:rPr>
          <w:t>3.1.1.3.6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11" w:history="1">
        <w:r w:rsidRPr="00D56244">
          <w:rPr>
            <w:rStyle w:val="a3"/>
            <w:rFonts w:hint="eastAsia"/>
            <w:bCs/>
            <w:noProof/>
          </w:rPr>
          <w:t>本用例没有扩展点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41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12" w:history="1">
        <w:r w:rsidRPr="00D56244">
          <w:rPr>
            <w:rStyle w:val="a3"/>
            <w:b/>
            <w:noProof/>
          </w:rPr>
          <w:t>3.1.1.4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b/>
            <w:noProof/>
          </w:rPr>
          <w:t>借书功能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13" w:history="1">
        <w:r w:rsidRPr="00D56244">
          <w:rPr>
            <w:rStyle w:val="a3"/>
            <w:noProof/>
          </w:rPr>
          <w:t>3.1.1.4.1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14" w:history="1">
        <w:r w:rsidRPr="00D56244">
          <w:rPr>
            <w:rStyle w:val="a3"/>
            <w:noProof/>
          </w:rPr>
          <w:t>3.1.1.4.2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left" w:pos="23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15" w:history="1">
        <w:r w:rsidRPr="00D56244">
          <w:rPr>
            <w:rStyle w:val="a3"/>
            <w:noProof/>
          </w:rPr>
          <w:t>3.1.1.4.2.1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left" w:pos="23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16" w:history="1">
        <w:r w:rsidRPr="00D56244">
          <w:rPr>
            <w:rStyle w:val="a3"/>
            <w:noProof/>
          </w:rPr>
          <w:t>3.1.1.4.2.2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17" w:history="1">
        <w:r w:rsidRPr="00D56244">
          <w:rPr>
            <w:rStyle w:val="a3"/>
            <w:rFonts w:hint="eastAsia"/>
            <w:bCs/>
            <w:noProof/>
          </w:rPr>
          <w:t>本用例没有备选流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18" w:history="1">
        <w:r w:rsidRPr="00D56244">
          <w:rPr>
            <w:rStyle w:val="a3"/>
            <w:noProof/>
          </w:rPr>
          <w:t>3.1.1.4.3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19" w:history="1">
        <w:r w:rsidRPr="00D56244">
          <w:rPr>
            <w:rStyle w:val="a3"/>
            <w:noProof/>
          </w:rPr>
          <w:t>3.1.1.4.4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20" w:history="1">
        <w:r w:rsidRPr="00D56244">
          <w:rPr>
            <w:rStyle w:val="a3"/>
            <w:noProof/>
          </w:rPr>
          <w:t>3.1.1.4.5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21" w:history="1">
        <w:r w:rsidRPr="00D56244">
          <w:rPr>
            <w:rStyle w:val="a3"/>
            <w:noProof/>
          </w:rPr>
          <w:t>3.1.1.4.6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22" w:history="1">
        <w:r w:rsidRPr="00D56244">
          <w:rPr>
            <w:rStyle w:val="a3"/>
            <w:rFonts w:hint="eastAsia"/>
            <w:bCs/>
            <w:noProof/>
          </w:rPr>
          <w:t>本用例没有扩展点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3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23" w:history="1">
        <w:r w:rsidRPr="00D56244">
          <w:rPr>
            <w:rStyle w:val="a3"/>
            <w:b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b/>
            <w:noProof/>
          </w:rPr>
          <w:t>发表书评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41"/>
        <w:tabs>
          <w:tab w:val="left" w:pos="160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24" w:history="1">
        <w:r w:rsidRPr="00D56244">
          <w:rPr>
            <w:rStyle w:val="a3"/>
            <w:b/>
            <w:noProof/>
          </w:rPr>
          <w:t>3.1.2.1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b/>
            <w:noProof/>
          </w:rPr>
          <w:t>发表读书笔记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25" w:history="1">
        <w:r w:rsidRPr="00D56244">
          <w:rPr>
            <w:rStyle w:val="a3"/>
            <w:noProof/>
          </w:rPr>
          <w:t>3.1.2.1.1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26" w:history="1">
        <w:r w:rsidRPr="00D56244">
          <w:rPr>
            <w:rStyle w:val="a3"/>
            <w:noProof/>
          </w:rPr>
          <w:t>3.1.2.1.2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left" w:pos="23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27" w:history="1">
        <w:r w:rsidRPr="00D56244">
          <w:rPr>
            <w:rStyle w:val="a3"/>
            <w:noProof/>
          </w:rPr>
          <w:t>3.1.2.1.2.1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left" w:pos="23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28" w:history="1">
        <w:r w:rsidRPr="00D56244">
          <w:rPr>
            <w:rStyle w:val="a3"/>
            <w:noProof/>
          </w:rPr>
          <w:t>3.1.2.1.2.2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60"/>
        <w:tabs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29" w:history="1">
        <w:r w:rsidRPr="00D56244">
          <w:rPr>
            <w:rStyle w:val="a3"/>
            <w:rFonts w:hint="eastAsia"/>
            <w:bCs/>
            <w:iCs/>
            <w:noProof/>
          </w:rPr>
          <w:t>点击书友动态，即可显示书友们的读书笔记。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30" w:history="1">
        <w:r w:rsidRPr="00D56244">
          <w:rPr>
            <w:rStyle w:val="a3"/>
            <w:noProof/>
          </w:rPr>
          <w:t>3.1.2.1.3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31" w:history="1">
        <w:r w:rsidRPr="00D56244">
          <w:rPr>
            <w:rStyle w:val="a3"/>
            <w:noProof/>
          </w:rPr>
          <w:t>3.1.2.1.4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32" w:history="1">
        <w:r w:rsidRPr="00D56244">
          <w:rPr>
            <w:rStyle w:val="a3"/>
            <w:noProof/>
          </w:rPr>
          <w:t>3.1.2.1.5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30F9" w:rsidRDefault="00CA30F9">
      <w:pPr>
        <w:pStyle w:val="50"/>
        <w:tabs>
          <w:tab w:val="left" w:pos="1960"/>
          <w:tab w:val="right" w:pos="93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443833333" w:history="1">
        <w:r w:rsidRPr="00D56244">
          <w:rPr>
            <w:rStyle w:val="a3"/>
            <w:noProof/>
          </w:rPr>
          <w:t>3.1.2.1.6</w:t>
        </w:r>
        <w:r>
          <w:rPr>
            <w:rFonts w:asciiTheme="minorHAnsi" w:eastAsiaTheme="minorEastAsia" w:hAnsiTheme="minorHAnsi" w:cstheme="minorBidi"/>
            <w:noProof/>
            <w:snapToGrid/>
            <w:kern w:val="2"/>
            <w:sz w:val="21"/>
            <w:szCs w:val="22"/>
          </w:rPr>
          <w:tab/>
        </w:r>
        <w:r w:rsidRPr="00D56244">
          <w:rPr>
            <w:rStyle w:val="a3"/>
            <w:rFonts w:hint="eastAsia"/>
            <w:noProof/>
          </w:rPr>
          <w:t>扩展点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_Toc443833333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0343E9">
      <w:pPr>
        <w:pStyle w:val="ae"/>
        <w:rPr>
          <w:rFonts w:ascii="Times New Roman"/>
        </w:rPr>
        <w:sectPr w:rsidR="00000000">
          <w:endnotePr>
            <w:numFmt w:val="decimal"/>
          </w:endnotePr>
          <w:pgSz w:w="12240" w:h="15840"/>
          <w:pgMar w:top="1440" w:right="1440" w:bottom="1440" w:left="1440" w:header="851" w:footer="851" w:gutter="0"/>
          <w:cols w:space="720"/>
        </w:sectPr>
      </w:pPr>
      <w:r>
        <w:rPr>
          <w:rFonts w:hAnsi="宋体"/>
          <w:b w:val="0"/>
          <w:sz w:val="20"/>
        </w:rPr>
        <w:fldChar w:fldCharType="end"/>
      </w:r>
    </w:p>
    <w:p w:rsidR="00000000" w:rsidRDefault="000343E9">
      <w:pPr>
        <w:pStyle w:val="ae"/>
        <w:rPr>
          <w:rFonts w:ascii="Arial" w:hAnsi="Arial" w:hint="eastAsia"/>
        </w:rPr>
      </w:pPr>
      <w:r>
        <w:lastRenderedPageBreak/>
        <w:br w:type="page"/>
      </w:r>
      <w:r>
        <w:rPr>
          <w:rFonts w:ascii="Arial" w:hAnsi="Arial" w:hint="eastAsia"/>
        </w:rPr>
        <w:lastRenderedPageBreak/>
        <w:t>软件实现规约</w:t>
      </w:r>
    </w:p>
    <w:p w:rsidR="00000000" w:rsidRDefault="000343E9">
      <w:pPr>
        <w:pStyle w:val="InfoBlue"/>
      </w:pPr>
    </w:p>
    <w:p w:rsidR="00000000" w:rsidRDefault="000343E9" w:rsidP="00882A0F">
      <w:pPr>
        <w:pStyle w:val="1"/>
        <w:spacing w:beforeLines="50" w:after="0" w:line="360" w:lineRule="auto"/>
        <w:rPr>
          <w:rFonts w:hint="eastAsia"/>
          <w:sz w:val="32"/>
          <w:szCs w:val="32"/>
        </w:rPr>
      </w:pPr>
      <w:bookmarkStart w:id="0" w:name="_Toc443833274"/>
      <w:r>
        <w:rPr>
          <w:rFonts w:hint="eastAsia"/>
          <w:sz w:val="32"/>
          <w:szCs w:val="32"/>
        </w:rPr>
        <w:t>简介</w:t>
      </w:r>
      <w:bookmarkEnd w:id="0"/>
    </w:p>
    <w:p w:rsidR="00000000" w:rsidRDefault="000343E9">
      <w:pPr>
        <w:ind w:firstLineChars="200" w:firstLine="400"/>
        <w:rPr>
          <w:rStyle w:val="SoDAField"/>
          <w:rFonts w:hint="eastAsia"/>
          <w:color w:val="auto"/>
        </w:rPr>
      </w:pPr>
      <w:r>
        <w:rPr>
          <w:rStyle w:val="SoDAField"/>
          <w:rFonts w:hint="eastAsia"/>
          <w:color w:val="auto"/>
        </w:rPr>
        <w:t>本文是需求分析的用例清单，用于指导项目分析设计，划分项目范围，确定项目前景。</w:t>
      </w:r>
    </w:p>
    <w:p w:rsidR="00000000" w:rsidRDefault="000343E9" w:rsidP="00882A0F">
      <w:pPr>
        <w:pStyle w:val="1"/>
        <w:spacing w:beforeLines="50" w:after="0" w:line="360" w:lineRule="auto"/>
        <w:rPr>
          <w:rFonts w:hint="eastAsia"/>
          <w:sz w:val="32"/>
          <w:szCs w:val="32"/>
        </w:rPr>
      </w:pPr>
      <w:bookmarkStart w:id="1" w:name="_Toc443833275"/>
      <w:r>
        <w:rPr>
          <w:rFonts w:hint="eastAsia"/>
          <w:sz w:val="32"/>
          <w:szCs w:val="32"/>
        </w:rPr>
        <w:t>系统角色</w:t>
      </w:r>
      <w:bookmarkEnd w:id="1"/>
    </w:p>
    <w:p w:rsidR="00AA6CED" w:rsidRPr="00AA6CED" w:rsidRDefault="00AA6CED" w:rsidP="00AA6CED">
      <w:pPr>
        <w:ind w:firstLineChars="200" w:firstLine="400"/>
        <w:rPr>
          <w:rFonts w:hint="eastAsia"/>
        </w:rPr>
      </w:pPr>
      <w:r>
        <w:rPr>
          <w:rFonts w:hint="eastAsia"/>
        </w:rPr>
        <w:t>用户：可以管理图书及相关信息，添加好友，发布书评。</w:t>
      </w:r>
    </w:p>
    <w:p w:rsidR="00000000" w:rsidRDefault="000343E9" w:rsidP="00882A0F">
      <w:pPr>
        <w:pStyle w:val="1"/>
        <w:spacing w:beforeLines="50" w:after="0" w:line="360" w:lineRule="auto"/>
        <w:rPr>
          <w:rFonts w:hint="eastAsia"/>
          <w:sz w:val="32"/>
          <w:szCs w:val="32"/>
        </w:rPr>
      </w:pPr>
      <w:bookmarkStart w:id="2" w:name="_Toc443833276"/>
      <w:r>
        <w:rPr>
          <w:rFonts w:hint="eastAsia"/>
          <w:sz w:val="32"/>
          <w:szCs w:val="32"/>
        </w:rPr>
        <w:t>用例阐述</w:t>
      </w:r>
      <w:bookmarkEnd w:id="2"/>
    </w:p>
    <w:p w:rsidR="00000000" w:rsidRDefault="00AA6CED" w:rsidP="00882A0F">
      <w:pPr>
        <w:pStyle w:val="2"/>
        <w:spacing w:beforeLines="50" w:after="0" w:line="360" w:lineRule="auto"/>
        <w:rPr>
          <w:rFonts w:hint="eastAsia"/>
          <w:sz w:val="24"/>
          <w:szCs w:val="24"/>
        </w:rPr>
      </w:pPr>
      <w:bookmarkStart w:id="3" w:name="_Toc443833277"/>
      <w:r>
        <w:rPr>
          <w:rFonts w:hint="eastAsia"/>
          <w:sz w:val="24"/>
          <w:szCs w:val="24"/>
        </w:rPr>
        <w:t>用户</w:t>
      </w:r>
      <w:bookmarkEnd w:id="3"/>
    </w:p>
    <w:p w:rsidR="00000000" w:rsidRDefault="000343E9" w:rsidP="00882A0F">
      <w:pPr>
        <w:pStyle w:val="3"/>
        <w:spacing w:beforeLines="50" w:after="0" w:line="360" w:lineRule="auto"/>
        <w:rPr>
          <w:rFonts w:hint="eastAsia"/>
          <w:b/>
          <w:i w:val="0"/>
          <w:sz w:val="21"/>
          <w:szCs w:val="21"/>
        </w:rPr>
      </w:pPr>
      <w:r>
        <w:rPr>
          <w:rFonts w:hint="eastAsia"/>
          <w:b/>
          <w:i w:val="0"/>
          <w:sz w:val="21"/>
          <w:szCs w:val="21"/>
        </w:rPr>
        <w:t xml:space="preserve"> </w:t>
      </w:r>
      <w:bookmarkStart w:id="4" w:name="_Toc443833278"/>
      <w:r w:rsidR="00AA6CED">
        <w:rPr>
          <w:rFonts w:hint="eastAsia"/>
          <w:b/>
          <w:i w:val="0"/>
          <w:sz w:val="21"/>
          <w:szCs w:val="21"/>
        </w:rPr>
        <w:t>用户</w:t>
      </w:r>
      <w:r>
        <w:rPr>
          <w:rFonts w:hint="eastAsia"/>
          <w:b/>
          <w:i w:val="0"/>
          <w:sz w:val="21"/>
          <w:szCs w:val="21"/>
        </w:rPr>
        <w:t>信息</w:t>
      </w:r>
      <w:bookmarkEnd w:id="4"/>
    </w:p>
    <w:p w:rsidR="00000000" w:rsidRDefault="000343E9" w:rsidP="00882A0F">
      <w:pPr>
        <w:pStyle w:val="4"/>
        <w:spacing w:beforeLines="50"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</w:t>
      </w:r>
      <w:bookmarkStart w:id="5" w:name="_Toc443833279"/>
      <w:r w:rsidR="00AA6CED">
        <w:rPr>
          <w:rFonts w:hint="eastAsia"/>
          <w:b/>
          <w:sz w:val="21"/>
          <w:szCs w:val="21"/>
        </w:rPr>
        <w:t>修改</w:t>
      </w:r>
      <w:r>
        <w:rPr>
          <w:rFonts w:hint="eastAsia"/>
          <w:b/>
          <w:sz w:val="21"/>
          <w:szCs w:val="21"/>
        </w:rPr>
        <w:t>个人信息</w:t>
      </w:r>
      <w:bookmarkEnd w:id="5"/>
    </w:p>
    <w:p w:rsidR="00000000" w:rsidRDefault="000343E9" w:rsidP="00882A0F">
      <w:pPr>
        <w:pStyle w:val="11"/>
        <w:spacing w:before="120"/>
      </w:pPr>
      <w:bookmarkStart w:id="6" w:name="_Toc443833280"/>
      <w:r>
        <w:rPr>
          <w:rFonts w:hint="eastAsia"/>
        </w:rPr>
        <w:t>简要说明</w:t>
      </w:r>
      <w:bookmarkEnd w:id="6"/>
    </w:p>
    <w:p w:rsidR="00000000" w:rsidRDefault="000343E9">
      <w:pPr>
        <w:pStyle w:val="InfoBlue"/>
        <w:rPr>
          <w:i w:val="0"/>
          <w:iCs/>
          <w:color w:val="auto"/>
        </w:rPr>
      </w:pPr>
      <w:r>
        <w:rPr>
          <w:rFonts w:ascii="Times New Roman" w:hint="eastAsia"/>
          <w:i w:val="0"/>
          <w:iCs/>
          <w:color w:val="auto"/>
        </w:rPr>
        <w:t>本用例允许</w:t>
      </w:r>
      <w:r w:rsidR="00AA6CED">
        <w:rPr>
          <w:rFonts w:ascii="Times New Roman" w:hint="eastAsia"/>
          <w:i w:val="0"/>
          <w:iCs/>
          <w:color w:val="auto"/>
        </w:rPr>
        <w:t>用户</w:t>
      </w:r>
      <w:r>
        <w:rPr>
          <w:rFonts w:ascii="Times New Roman" w:hint="eastAsia"/>
          <w:i w:val="0"/>
          <w:iCs/>
          <w:color w:val="auto"/>
        </w:rPr>
        <w:t>修改个人基本信息</w:t>
      </w:r>
    </w:p>
    <w:p w:rsidR="00000000" w:rsidRDefault="000343E9" w:rsidP="00882A0F">
      <w:pPr>
        <w:pStyle w:val="11"/>
        <w:spacing w:before="120"/>
      </w:pPr>
      <w:bookmarkStart w:id="7" w:name="_Toc443833281"/>
      <w:r>
        <w:rPr>
          <w:rFonts w:hint="eastAsia"/>
        </w:rPr>
        <w:t>事件流</w:t>
      </w:r>
      <w:bookmarkEnd w:id="7"/>
    </w:p>
    <w:p w:rsidR="00000000" w:rsidRDefault="000343E9" w:rsidP="00882A0F">
      <w:pPr>
        <w:pStyle w:val="20"/>
        <w:spacing w:before="120"/>
      </w:pPr>
      <w:bookmarkStart w:id="8" w:name="_Toc443833282"/>
      <w:r>
        <w:rPr>
          <w:rFonts w:hint="eastAsia"/>
        </w:rPr>
        <w:t>基本流</w:t>
      </w:r>
      <w:bookmarkEnd w:id="8"/>
    </w:p>
    <w:p w:rsidR="00000000" w:rsidRDefault="00AA6CED">
      <w:pPr>
        <w:pStyle w:val="InfoBlue"/>
        <w:numPr>
          <w:ilvl w:val="0"/>
          <w:numId w:val="2"/>
        </w:numPr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用户</w:t>
      </w:r>
      <w:r w:rsidR="0039496E">
        <w:rPr>
          <w:rFonts w:hint="eastAsia"/>
          <w:i w:val="0"/>
          <w:iCs/>
          <w:color w:val="auto"/>
        </w:rPr>
        <w:t>直接点击头像、昵称、个性签名。</w:t>
      </w:r>
    </w:p>
    <w:p w:rsidR="00000000" w:rsidRDefault="0039496E">
      <w:pPr>
        <w:pStyle w:val="ab"/>
        <w:numPr>
          <w:ilvl w:val="0"/>
          <w:numId w:val="2"/>
        </w:numPr>
      </w:pPr>
      <w:r>
        <w:rPr>
          <w:rFonts w:hint="eastAsia"/>
        </w:rPr>
        <w:t>系统会显示光标，进入编辑模式。</w:t>
      </w:r>
    </w:p>
    <w:p w:rsidR="00000000" w:rsidRDefault="00AA6CED">
      <w:pPr>
        <w:pStyle w:val="ab"/>
        <w:numPr>
          <w:ilvl w:val="0"/>
          <w:numId w:val="2"/>
        </w:numPr>
      </w:pPr>
      <w:r>
        <w:rPr>
          <w:rFonts w:hint="eastAsia"/>
        </w:rPr>
        <w:t>用户</w:t>
      </w:r>
      <w:r w:rsidR="000343E9">
        <w:rPr>
          <w:rFonts w:hint="eastAsia"/>
        </w:rPr>
        <w:t>修改想要修改的信</w:t>
      </w:r>
      <w:r w:rsidR="000343E9">
        <w:rPr>
          <w:rFonts w:hint="eastAsia"/>
        </w:rPr>
        <w:t>息</w:t>
      </w:r>
      <w:r w:rsidR="00BE2516">
        <w:rPr>
          <w:rFonts w:hint="eastAsia"/>
        </w:rPr>
        <w:t>。</w:t>
      </w:r>
    </w:p>
    <w:p w:rsidR="00000000" w:rsidRDefault="0039496E">
      <w:pPr>
        <w:pStyle w:val="ab"/>
        <w:numPr>
          <w:ilvl w:val="0"/>
          <w:numId w:val="2"/>
        </w:numPr>
      </w:pPr>
      <w:r>
        <w:rPr>
          <w:rFonts w:hint="eastAsia"/>
        </w:rPr>
        <w:t>修改结束，显示成功。</w:t>
      </w:r>
    </w:p>
    <w:p w:rsidR="0039496E" w:rsidRDefault="000343E9" w:rsidP="0039496E">
      <w:pPr>
        <w:pStyle w:val="ab"/>
        <w:numPr>
          <w:ilvl w:val="0"/>
          <w:numId w:val="2"/>
        </w:numPr>
      </w:pPr>
      <w:r>
        <w:rPr>
          <w:rFonts w:hint="eastAsia"/>
        </w:rPr>
        <w:t>系统更新</w:t>
      </w:r>
      <w:r w:rsidR="00AA6CED">
        <w:rPr>
          <w:rFonts w:hint="eastAsia"/>
        </w:rPr>
        <w:t>用户</w:t>
      </w:r>
      <w:r>
        <w:rPr>
          <w:rFonts w:hint="eastAsia"/>
        </w:rPr>
        <w:t>信息</w:t>
      </w:r>
      <w:r>
        <w:rPr>
          <w:rFonts w:hint="eastAsia"/>
        </w:rPr>
        <w:t>特殊需求</w:t>
      </w:r>
    </w:p>
    <w:p w:rsidR="0039496E" w:rsidRDefault="0039496E" w:rsidP="0039496E">
      <w:pPr>
        <w:pStyle w:val="20"/>
        <w:spacing w:before="120"/>
      </w:pPr>
      <w:bookmarkStart w:id="9" w:name="_Toc443833283"/>
      <w:r>
        <w:rPr>
          <w:rFonts w:hint="eastAsia"/>
        </w:rPr>
        <w:t>备选流</w:t>
      </w:r>
      <w:bookmarkEnd w:id="9"/>
    </w:p>
    <w:p w:rsidR="0039496E" w:rsidRDefault="0039496E" w:rsidP="0039496E">
      <w:pPr>
        <w:pStyle w:val="20"/>
        <w:numPr>
          <w:ilvl w:val="0"/>
          <w:numId w:val="0"/>
        </w:numPr>
        <w:spacing w:before="120"/>
      </w:pPr>
      <w:r>
        <w:rPr>
          <w:rFonts w:hint="eastAsia"/>
        </w:rPr>
        <w:t xml:space="preserve">       </w:t>
      </w:r>
      <w:bookmarkStart w:id="10" w:name="_Toc443833284"/>
      <w:r>
        <w:rPr>
          <w:rFonts w:hint="eastAsia"/>
          <w:b w:val="0"/>
          <w:bCs/>
          <w:iCs/>
          <w:sz w:val="18"/>
        </w:rPr>
        <w:t>本用例没有备选流</w:t>
      </w:r>
      <w:bookmarkEnd w:id="10"/>
    </w:p>
    <w:p w:rsidR="00000000" w:rsidRDefault="000343E9" w:rsidP="00BE2516">
      <w:pPr>
        <w:pStyle w:val="ab"/>
        <w:ind w:left="0"/>
      </w:pPr>
    </w:p>
    <w:p w:rsidR="00000000" w:rsidRDefault="000343E9">
      <w:pPr>
        <w:pStyle w:val="InfoBlue"/>
      </w:pPr>
      <w:r>
        <w:rPr>
          <w:rFonts w:hint="eastAsia"/>
          <w:i w:val="0"/>
          <w:iCs/>
          <w:color w:val="auto"/>
        </w:rPr>
        <w:t>本用例没有特殊需求</w:t>
      </w:r>
    </w:p>
    <w:p w:rsidR="00000000" w:rsidRDefault="000343E9" w:rsidP="00882A0F">
      <w:pPr>
        <w:pStyle w:val="11"/>
        <w:spacing w:before="120"/>
      </w:pPr>
      <w:bookmarkStart w:id="11" w:name="_Toc443833285"/>
      <w:r>
        <w:rPr>
          <w:rFonts w:hint="eastAsia"/>
        </w:rPr>
        <w:t>前置条件</w:t>
      </w:r>
      <w:bookmarkEnd w:id="11"/>
    </w:p>
    <w:p w:rsidR="00000000" w:rsidRDefault="000343E9">
      <w:pPr>
        <w:pStyle w:val="InfoBlue"/>
        <w:numPr>
          <w:ilvl w:val="0"/>
          <w:numId w:val="3"/>
        </w:numPr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登录</w:t>
      </w:r>
    </w:p>
    <w:p w:rsidR="00000000" w:rsidRDefault="000343E9">
      <w:pPr>
        <w:pStyle w:val="ab"/>
        <w:ind w:left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本用例开始前，</w:t>
      </w:r>
      <w:r w:rsidR="00AA6CED">
        <w:rPr>
          <w:rFonts w:hint="eastAsia"/>
        </w:rPr>
        <w:t>用户</w:t>
      </w:r>
      <w:r>
        <w:rPr>
          <w:rFonts w:hint="eastAsia"/>
        </w:rPr>
        <w:t>要</w:t>
      </w:r>
      <w:r w:rsidR="00BE2516">
        <w:rPr>
          <w:rFonts w:hint="eastAsia"/>
        </w:rPr>
        <w:t>输入用户名与密码，</w:t>
      </w:r>
      <w:r>
        <w:rPr>
          <w:rFonts w:hint="eastAsia"/>
        </w:rPr>
        <w:t>登录到</w:t>
      </w:r>
      <w:r w:rsidR="00BE2516">
        <w:rPr>
          <w:rFonts w:hint="eastAsia"/>
        </w:rPr>
        <w:t>此</w:t>
      </w:r>
      <w:r>
        <w:rPr>
          <w:rFonts w:hint="eastAsia"/>
        </w:rPr>
        <w:t>系统</w:t>
      </w:r>
      <w:r w:rsidR="00BE2516">
        <w:rPr>
          <w:rFonts w:hint="eastAsia"/>
        </w:rPr>
        <w:t>。</w:t>
      </w:r>
    </w:p>
    <w:p w:rsidR="00000000" w:rsidRDefault="000343E9" w:rsidP="00882A0F">
      <w:pPr>
        <w:pStyle w:val="11"/>
        <w:spacing w:before="120"/>
      </w:pPr>
      <w:bookmarkStart w:id="12" w:name="_Toc443833286"/>
      <w:r>
        <w:rPr>
          <w:rFonts w:hint="eastAsia"/>
        </w:rPr>
        <w:t>后置条件</w:t>
      </w:r>
      <w:bookmarkEnd w:id="12"/>
    </w:p>
    <w:p w:rsidR="00000000" w:rsidRDefault="000343E9">
      <w:pPr>
        <w:pStyle w:val="InfoBlue"/>
      </w:pPr>
      <w:r>
        <w:rPr>
          <w:rFonts w:hint="eastAsia"/>
          <w:i w:val="0"/>
          <w:iCs/>
          <w:color w:val="auto"/>
        </w:rPr>
        <w:t>本用例没有后置条件</w:t>
      </w:r>
    </w:p>
    <w:p w:rsidR="00000000" w:rsidRDefault="000343E9" w:rsidP="00882A0F">
      <w:pPr>
        <w:pStyle w:val="11"/>
        <w:spacing w:before="120"/>
      </w:pPr>
      <w:bookmarkStart w:id="13" w:name="_Toc443833287"/>
      <w:r>
        <w:rPr>
          <w:rFonts w:hint="eastAsia"/>
        </w:rPr>
        <w:t>扩展点</w:t>
      </w:r>
      <w:bookmarkEnd w:id="13"/>
    </w:p>
    <w:p w:rsidR="00000000" w:rsidRDefault="000343E9">
      <w:pPr>
        <w:pStyle w:val="InfoBlue"/>
        <w:rPr>
          <w:rFonts w:hint="eastAsia"/>
          <w:b/>
          <w:i w:val="0"/>
          <w:sz w:val="21"/>
          <w:szCs w:val="21"/>
        </w:rPr>
      </w:pPr>
      <w:r>
        <w:rPr>
          <w:rFonts w:hint="eastAsia"/>
          <w:i w:val="0"/>
          <w:iCs/>
          <w:color w:val="auto"/>
        </w:rPr>
        <w:lastRenderedPageBreak/>
        <w:t>本用例没有扩展点</w:t>
      </w:r>
    </w:p>
    <w:p w:rsidR="00000000" w:rsidRDefault="001405D5" w:rsidP="00882A0F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14" w:name="_Toc443833288"/>
      <w:r>
        <w:rPr>
          <w:rFonts w:hint="eastAsia"/>
          <w:b/>
          <w:sz w:val="21"/>
          <w:szCs w:val="21"/>
        </w:rPr>
        <w:t>添加好友</w:t>
      </w:r>
      <w:bookmarkEnd w:id="14"/>
    </w:p>
    <w:p w:rsidR="00000000" w:rsidRDefault="000343E9" w:rsidP="00882A0F">
      <w:pPr>
        <w:pStyle w:val="11"/>
        <w:spacing w:before="120"/>
      </w:pPr>
      <w:bookmarkStart w:id="15" w:name="_Toc443833289"/>
      <w:r>
        <w:rPr>
          <w:rFonts w:hint="eastAsia"/>
        </w:rPr>
        <w:t>简要说明</w:t>
      </w:r>
      <w:bookmarkEnd w:id="15"/>
    </w:p>
    <w:p w:rsidR="00000000" w:rsidRDefault="000343E9">
      <w:pPr>
        <w:pStyle w:val="InfoBlue"/>
      </w:pPr>
      <w:r>
        <w:rPr>
          <w:rFonts w:ascii="Times New Roman" w:hint="eastAsia"/>
          <w:i w:val="0"/>
          <w:iCs/>
          <w:color w:val="auto"/>
        </w:rPr>
        <w:t>本用例允许</w:t>
      </w:r>
      <w:r w:rsidR="00AA6CED">
        <w:rPr>
          <w:rFonts w:ascii="Times New Roman" w:hint="eastAsia"/>
          <w:i w:val="0"/>
          <w:iCs/>
          <w:color w:val="auto"/>
        </w:rPr>
        <w:t>用户</w:t>
      </w:r>
      <w:r w:rsidR="001405D5">
        <w:rPr>
          <w:rFonts w:ascii="Times New Roman" w:hint="eastAsia"/>
          <w:i w:val="0"/>
          <w:iCs/>
          <w:color w:val="auto"/>
        </w:rPr>
        <w:t>通过搜索用户名添加好友。</w:t>
      </w:r>
    </w:p>
    <w:p w:rsidR="00000000" w:rsidRDefault="000343E9" w:rsidP="00882A0F">
      <w:pPr>
        <w:pStyle w:val="11"/>
        <w:spacing w:before="120"/>
      </w:pPr>
      <w:bookmarkStart w:id="16" w:name="_Toc443833290"/>
      <w:r>
        <w:rPr>
          <w:rFonts w:hint="eastAsia"/>
        </w:rPr>
        <w:t>事件流</w:t>
      </w:r>
      <w:bookmarkEnd w:id="16"/>
    </w:p>
    <w:p w:rsidR="00000000" w:rsidRDefault="000343E9" w:rsidP="00882A0F">
      <w:pPr>
        <w:pStyle w:val="20"/>
        <w:spacing w:before="120"/>
      </w:pPr>
      <w:bookmarkStart w:id="17" w:name="_Toc443833291"/>
      <w:r>
        <w:rPr>
          <w:rFonts w:hint="eastAsia"/>
        </w:rPr>
        <w:t>基本流</w:t>
      </w:r>
      <w:r>
        <w:rPr>
          <w:rFonts w:hint="eastAsia"/>
        </w:rPr>
        <w:t xml:space="preserve"> </w:t>
      </w:r>
      <w:r w:rsidR="001405D5">
        <w:t>–</w:t>
      </w:r>
      <w:r>
        <w:rPr>
          <w:rFonts w:hint="eastAsia"/>
        </w:rPr>
        <w:t xml:space="preserve"> </w:t>
      </w:r>
      <w:r w:rsidR="001405D5">
        <w:rPr>
          <w:rFonts w:hint="eastAsia"/>
        </w:rPr>
        <w:t>添加好友</w:t>
      </w:r>
      <w:bookmarkEnd w:id="17"/>
    </w:p>
    <w:p w:rsidR="00000000" w:rsidRDefault="000343E9">
      <w:pPr>
        <w:pStyle w:val="InfoBlue"/>
        <w:numPr>
          <w:ilvl w:val="0"/>
          <w:numId w:val="4"/>
        </w:numPr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 xml:space="preserve"> </w:t>
      </w:r>
      <w:r w:rsidR="00AA6CED">
        <w:rPr>
          <w:rFonts w:hint="eastAsia"/>
          <w:i w:val="0"/>
          <w:iCs/>
          <w:color w:val="auto"/>
        </w:rPr>
        <w:t>用户</w:t>
      </w:r>
      <w:r w:rsidR="001405D5">
        <w:rPr>
          <w:rFonts w:hint="eastAsia"/>
          <w:i w:val="0"/>
          <w:iCs/>
          <w:color w:val="auto"/>
        </w:rPr>
        <w:t>点击我的书友。</w:t>
      </w:r>
    </w:p>
    <w:p w:rsidR="00000000" w:rsidRDefault="000343E9">
      <w:pPr>
        <w:pStyle w:val="ab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 </w:t>
      </w:r>
      <w:r w:rsidR="001405D5">
        <w:rPr>
          <w:rFonts w:hint="eastAsia"/>
        </w:rPr>
        <w:t>系统显示书友列表。</w:t>
      </w:r>
    </w:p>
    <w:p w:rsidR="001405D5" w:rsidRDefault="001405D5">
      <w:pPr>
        <w:pStyle w:val="ab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点击搜索图标，输入用户名。</w:t>
      </w:r>
    </w:p>
    <w:p w:rsidR="001405D5" w:rsidRDefault="001405D5">
      <w:pPr>
        <w:pStyle w:val="ab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系统显示搜索到的用户，选择添加。</w:t>
      </w:r>
    </w:p>
    <w:p w:rsidR="001405D5" w:rsidRDefault="001405D5">
      <w:pPr>
        <w:pStyle w:val="ab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被添加用户同意后即可加入我的书友列表。</w:t>
      </w:r>
    </w:p>
    <w:p w:rsidR="00000000" w:rsidRDefault="000343E9" w:rsidP="00882A0F">
      <w:pPr>
        <w:pStyle w:val="20"/>
        <w:spacing w:before="120"/>
      </w:pPr>
      <w:bookmarkStart w:id="18" w:name="_Toc443833292"/>
      <w:r>
        <w:rPr>
          <w:rFonts w:hint="eastAsia"/>
        </w:rPr>
        <w:t>备选流</w:t>
      </w:r>
      <w:bookmarkEnd w:id="18"/>
      <w:r>
        <w:rPr>
          <w:rFonts w:hint="eastAsia"/>
        </w:rPr>
        <w:t xml:space="preserve"> </w:t>
      </w:r>
    </w:p>
    <w:p w:rsidR="00000000" w:rsidRDefault="000343E9" w:rsidP="00882A0F">
      <w:pPr>
        <w:pStyle w:val="20"/>
        <w:numPr>
          <w:ilvl w:val="0"/>
          <w:numId w:val="0"/>
        </w:numPr>
        <w:spacing w:before="120"/>
      </w:pPr>
      <w:r>
        <w:rPr>
          <w:rFonts w:hint="eastAsia"/>
          <w:sz w:val="20"/>
        </w:rPr>
        <w:t xml:space="preserve">   </w:t>
      </w:r>
      <w:bookmarkStart w:id="19" w:name="_Toc443833293"/>
      <w:r>
        <w:rPr>
          <w:rFonts w:hint="eastAsia"/>
          <w:sz w:val="20"/>
        </w:rPr>
        <w:t>1.</w:t>
      </w:r>
      <w:r w:rsidR="003E6587">
        <w:rPr>
          <w:rFonts w:hint="eastAsia"/>
          <w:sz w:val="20"/>
        </w:rPr>
        <w:t>查看书友请求</w:t>
      </w:r>
      <w:bookmarkEnd w:id="19"/>
    </w:p>
    <w:p w:rsidR="00000000" w:rsidRDefault="00AA6CED">
      <w:pPr>
        <w:pStyle w:val="InfoBlue"/>
        <w:numPr>
          <w:ilvl w:val="0"/>
          <w:numId w:val="5"/>
        </w:numPr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用户</w:t>
      </w:r>
      <w:r w:rsidR="003E6587">
        <w:rPr>
          <w:rFonts w:hint="eastAsia"/>
          <w:i w:val="0"/>
          <w:iCs/>
          <w:color w:val="auto"/>
        </w:rPr>
        <w:t>点击书友请求。</w:t>
      </w:r>
    </w:p>
    <w:p w:rsidR="00000000" w:rsidRDefault="00AA6CED">
      <w:pPr>
        <w:pStyle w:val="ab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</w:t>
      </w:r>
      <w:r w:rsidR="003E6587">
        <w:rPr>
          <w:rFonts w:hint="eastAsia"/>
        </w:rPr>
        <w:t>点击同意。</w:t>
      </w:r>
    </w:p>
    <w:p w:rsidR="00000000" w:rsidRPr="003E6587" w:rsidRDefault="003E6587" w:rsidP="003E6587">
      <w:pPr>
        <w:pStyle w:val="ab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添加成功。</w:t>
      </w:r>
    </w:p>
    <w:p w:rsidR="00000000" w:rsidRDefault="000343E9" w:rsidP="00882A0F">
      <w:pPr>
        <w:pStyle w:val="20"/>
        <w:numPr>
          <w:ilvl w:val="0"/>
          <w:numId w:val="0"/>
        </w:numPr>
        <w:spacing w:before="120"/>
        <w:rPr>
          <w:rFonts w:hint="eastAsia"/>
          <w:sz w:val="20"/>
        </w:rPr>
      </w:pPr>
      <w:r>
        <w:rPr>
          <w:rFonts w:hint="eastAsia"/>
          <w:sz w:val="20"/>
        </w:rPr>
        <w:t xml:space="preserve">   </w:t>
      </w:r>
      <w:bookmarkStart w:id="20" w:name="_Toc443833294"/>
      <w:r>
        <w:rPr>
          <w:rFonts w:hint="eastAsia"/>
          <w:sz w:val="20"/>
        </w:rPr>
        <w:t>2.</w:t>
      </w:r>
      <w:r w:rsidR="003E6587">
        <w:rPr>
          <w:rFonts w:hint="eastAsia"/>
          <w:sz w:val="20"/>
        </w:rPr>
        <w:t>未添加成功</w:t>
      </w:r>
      <w:bookmarkEnd w:id="20"/>
    </w:p>
    <w:p w:rsidR="00000000" w:rsidRDefault="000343E9" w:rsidP="00882A0F">
      <w:pPr>
        <w:pStyle w:val="20"/>
        <w:numPr>
          <w:ilvl w:val="0"/>
          <w:numId w:val="0"/>
        </w:numPr>
        <w:spacing w:before="120"/>
        <w:rPr>
          <w:rFonts w:hint="eastAsia"/>
          <w:b w:val="0"/>
          <w:bCs/>
        </w:rPr>
      </w:pPr>
      <w:r>
        <w:rPr>
          <w:rFonts w:hint="eastAsia"/>
          <w:sz w:val="20"/>
        </w:rPr>
        <w:t xml:space="preserve">     </w:t>
      </w:r>
      <w:r>
        <w:rPr>
          <w:rFonts w:hint="eastAsia"/>
          <w:sz w:val="20"/>
        </w:rPr>
        <w:t xml:space="preserve">  </w:t>
      </w:r>
      <w:r w:rsidR="003E6587">
        <w:rPr>
          <w:rFonts w:hint="eastAsia"/>
          <w:sz w:val="20"/>
        </w:rPr>
        <w:t xml:space="preserve"> </w:t>
      </w:r>
      <w:bookmarkStart w:id="21" w:name="_Toc443833295"/>
      <w:r>
        <w:rPr>
          <w:rFonts w:hint="eastAsia"/>
          <w:b w:val="0"/>
          <w:bCs/>
          <w:sz w:val="20"/>
        </w:rPr>
        <w:t>在</w:t>
      </w:r>
      <w:r w:rsidR="003E6587">
        <w:rPr>
          <w:rFonts w:hint="eastAsia"/>
          <w:b w:val="0"/>
          <w:bCs/>
          <w:sz w:val="20"/>
        </w:rPr>
        <w:t>书友请求中，被添加用户拒绝请求，不能加为好友。</w:t>
      </w:r>
      <w:bookmarkEnd w:id="21"/>
      <w:r>
        <w:rPr>
          <w:rFonts w:hint="eastAsia"/>
          <w:b w:val="0"/>
          <w:bCs/>
        </w:rPr>
        <w:t xml:space="preserve">   </w:t>
      </w:r>
    </w:p>
    <w:p w:rsidR="00000000" w:rsidRDefault="000343E9" w:rsidP="00882A0F">
      <w:pPr>
        <w:pStyle w:val="11"/>
        <w:spacing w:before="120"/>
      </w:pPr>
      <w:bookmarkStart w:id="22" w:name="_Toc443833296"/>
      <w:r>
        <w:rPr>
          <w:rFonts w:hint="eastAsia"/>
        </w:rPr>
        <w:t>特殊需求</w:t>
      </w:r>
      <w:bookmarkEnd w:id="22"/>
    </w:p>
    <w:p w:rsidR="00000000" w:rsidRDefault="000343E9">
      <w:pPr>
        <w:pStyle w:val="InfoBlue"/>
      </w:pPr>
      <w:r>
        <w:rPr>
          <w:rFonts w:hint="eastAsia"/>
          <w:i w:val="0"/>
          <w:iCs/>
          <w:color w:val="auto"/>
        </w:rPr>
        <w:t>本用例没有特殊需求</w:t>
      </w:r>
    </w:p>
    <w:p w:rsidR="00000000" w:rsidRDefault="000343E9" w:rsidP="00882A0F">
      <w:pPr>
        <w:pStyle w:val="11"/>
        <w:spacing w:before="120"/>
      </w:pPr>
      <w:bookmarkStart w:id="23" w:name="_Toc443833297"/>
      <w:r>
        <w:rPr>
          <w:rFonts w:hint="eastAsia"/>
        </w:rPr>
        <w:t>前置条件</w:t>
      </w:r>
      <w:bookmarkEnd w:id="23"/>
    </w:p>
    <w:p w:rsidR="00000000" w:rsidRDefault="003E6587" w:rsidP="003E6587">
      <w:pPr>
        <w:pStyle w:val="InfoBlue"/>
        <w:ind w:left="0" w:firstLineChars="300" w:firstLine="6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1.</w:t>
      </w:r>
      <w:r w:rsidR="000343E9">
        <w:rPr>
          <w:rFonts w:hint="eastAsia"/>
          <w:i w:val="0"/>
          <w:iCs/>
          <w:color w:val="auto"/>
        </w:rPr>
        <w:t>登录</w:t>
      </w:r>
    </w:p>
    <w:p w:rsidR="00000000" w:rsidRDefault="000343E9">
      <w:pPr>
        <w:pStyle w:val="ab"/>
        <w:ind w:left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本用例开始前，</w:t>
      </w:r>
      <w:r w:rsidR="00AA6CED">
        <w:rPr>
          <w:rFonts w:hint="eastAsia"/>
        </w:rPr>
        <w:t>用户</w:t>
      </w:r>
      <w:r>
        <w:rPr>
          <w:rFonts w:hint="eastAsia"/>
        </w:rPr>
        <w:t>要登录到系统</w:t>
      </w:r>
    </w:p>
    <w:p w:rsidR="00000000" w:rsidRDefault="000343E9" w:rsidP="00882A0F">
      <w:pPr>
        <w:pStyle w:val="11"/>
        <w:spacing w:before="120"/>
      </w:pPr>
      <w:bookmarkStart w:id="24" w:name="_Toc443833298"/>
      <w:r>
        <w:rPr>
          <w:rFonts w:hint="eastAsia"/>
        </w:rPr>
        <w:t>后置条件</w:t>
      </w:r>
      <w:bookmarkEnd w:id="24"/>
    </w:p>
    <w:p w:rsidR="00000000" w:rsidRDefault="000343E9">
      <w:pPr>
        <w:pStyle w:val="InfoBlue"/>
      </w:pPr>
      <w:r>
        <w:rPr>
          <w:rFonts w:hint="eastAsia"/>
          <w:i w:val="0"/>
          <w:iCs/>
          <w:color w:val="auto"/>
        </w:rPr>
        <w:t>本用例没有后置条件</w:t>
      </w:r>
    </w:p>
    <w:p w:rsidR="00000000" w:rsidRDefault="000343E9" w:rsidP="00882A0F">
      <w:pPr>
        <w:pStyle w:val="11"/>
        <w:spacing w:before="120"/>
      </w:pPr>
      <w:bookmarkStart w:id="25" w:name="_Toc443833299"/>
      <w:r>
        <w:rPr>
          <w:rFonts w:hint="eastAsia"/>
        </w:rPr>
        <w:t>扩展点</w:t>
      </w:r>
      <w:bookmarkEnd w:id="25"/>
    </w:p>
    <w:p w:rsidR="00000000" w:rsidRDefault="000343E9" w:rsidP="00882A0F">
      <w:pPr>
        <w:pStyle w:val="11"/>
        <w:numPr>
          <w:ilvl w:val="0"/>
          <w:numId w:val="0"/>
        </w:numPr>
        <w:spacing w:before="120"/>
        <w:rPr>
          <w:rFonts w:hint="eastAsia"/>
          <w:b w:val="0"/>
          <w:i/>
        </w:rPr>
      </w:pPr>
      <w:r>
        <w:rPr>
          <w:rFonts w:hint="eastAsia"/>
          <w:b w:val="0"/>
          <w:bCs/>
          <w:sz w:val="20"/>
        </w:rPr>
        <w:t xml:space="preserve">       </w:t>
      </w:r>
      <w:bookmarkStart w:id="26" w:name="_Toc443833300"/>
      <w:r>
        <w:rPr>
          <w:rFonts w:hint="eastAsia"/>
          <w:b w:val="0"/>
          <w:bCs/>
          <w:sz w:val="20"/>
        </w:rPr>
        <w:t>本用例没有扩展点</w:t>
      </w:r>
      <w:bookmarkEnd w:id="26"/>
    </w:p>
    <w:p w:rsidR="00000000" w:rsidRDefault="003E6587" w:rsidP="00882A0F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27" w:name="_Toc443833301"/>
      <w:r>
        <w:rPr>
          <w:rFonts w:hint="eastAsia"/>
          <w:b/>
          <w:sz w:val="21"/>
          <w:szCs w:val="21"/>
        </w:rPr>
        <w:t>添加书籍</w:t>
      </w:r>
      <w:r w:rsidR="000343E9">
        <w:rPr>
          <w:rFonts w:hint="eastAsia"/>
          <w:b/>
          <w:sz w:val="21"/>
          <w:szCs w:val="21"/>
        </w:rPr>
        <w:t>信息</w:t>
      </w:r>
      <w:bookmarkEnd w:id="27"/>
    </w:p>
    <w:p w:rsidR="00000000" w:rsidRDefault="000343E9" w:rsidP="00882A0F">
      <w:pPr>
        <w:pStyle w:val="11"/>
        <w:spacing w:before="120"/>
      </w:pPr>
      <w:bookmarkStart w:id="28" w:name="_Toc443833302"/>
      <w:r>
        <w:rPr>
          <w:rFonts w:hint="eastAsia"/>
        </w:rPr>
        <w:t>简要说明</w:t>
      </w:r>
      <w:bookmarkEnd w:id="28"/>
    </w:p>
    <w:p w:rsidR="00000000" w:rsidRDefault="000343E9">
      <w:pPr>
        <w:pStyle w:val="InfoBlue"/>
      </w:pPr>
      <w:r>
        <w:rPr>
          <w:rFonts w:ascii="Times New Roman" w:hint="eastAsia"/>
          <w:i w:val="0"/>
          <w:iCs/>
          <w:color w:val="auto"/>
        </w:rPr>
        <w:t>本用例允许</w:t>
      </w:r>
      <w:r w:rsidR="00AA6CED">
        <w:rPr>
          <w:rFonts w:ascii="Times New Roman" w:hint="eastAsia"/>
          <w:i w:val="0"/>
          <w:iCs/>
          <w:color w:val="auto"/>
        </w:rPr>
        <w:t>用户</w:t>
      </w:r>
      <w:r w:rsidR="003E6587">
        <w:rPr>
          <w:rFonts w:ascii="Times New Roman" w:hint="eastAsia"/>
          <w:i w:val="0"/>
          <w:iCs/>
          <w:color w:val="auto"/>
        </w:rPr>
        <w:t>通过扫描条形码添加书籍</w:t>
      </w:r>
      <w:r>
        <w:rPr>
          <w:rFonts w:ascii="Times New Roman" w:hint="eastAsia"/>
          <w:i w:val="0"/>
          <w:iCs/>
          <w:color w:val="auto"/>
        </w:rPr>
        <w:t>信息</w:t>
      </w:r>
      <w:r w:rsidR="003E6587">
        <w:rPr>
          <w:rFonts w:ascii="Times New Roman" w:hint="eastAsia"/>
          <w:i w:val="0"/>
          <w:iCs/>
          <w:color w:val="auto"/>
        </w:rPr>
        <w:t>。</w:t>
      </w:r>
    </w:p>
    <w:p w:rsidR="00000000" w:rsidRDefault="000343E9" w:rsidP="00882A0F">
      <w:pPr>
        <w:pStyle w:val="11"/>
        <w:spacing w:before="120"/>
      </w:pPr>
      <w:bookmarkStart w:id="29" w:name="_Toc443833303"/>
      <w:r>
        <w:rPr>
          <w:rFonts w:hint="eastAsia"/>
        </w:rPr>
        <w:lastRenderedPageBreak/>
        <w:t>事件流</w:t>
      </w:r>
      <w:bookmarkEnd w:id="29"/>
    </w:p>
    <w:p w:rsidR="00000000" w:rsidRDefault="000343E9" w:rsidP="00882A0F">
      <w:pPr>
        <w:pStyle w:val="20"/>
        <w:spacing w:before="120"/>
      </w:pPr>
      <w:bookmarkStart w:id="30" w:name="_Toc443833304"/>
      <w:r>
        <w:rPr>
          <w:rFonts w:hint="eastAsia"/>
        </w:rPr>
        <w:t>基本流</w:t>
      </w:r>
      <w:bookmarkEnd w:id="30"/>
      <w:r>
        <w:rPr>
          <w:rFonts w:hint="eastAsia"/>
        </w:rPr>
        <w:t xml:space="preserve"> </w:t>
      </w:r>
    </w:p>
    <w:p w:rsidR="00000000" w:rsidRDefault="00AA6CED">
      <w:pPr>
        <w:pStyle w:val="InfoBlue"/>
        <w:numPr>
          <w:ilvl w:val="0"/>
          <w:numId w:val="6"/>
        </w:numPr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用户</w:t>
      </w:r>
      <w:r w:rsidR="003E6587">
        <w:rPr>
          <w:rFonts w:hint="eastAsia"/>
          <w:i w:val="0"/>
          <w:iCs/>
          <w:color w:val="auto"/>
        </w:rPr>
        <w:t>点击我的藏书。</w:t>
      </w:r>
    </w:p>
    <w:p w:rsidR="00000000" w:rsidRDefault="003E6587">
      <w:pPr>
        <w:pStyle w:val="ab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点击添加图标。</w:t>
      </w:r>
    </w:p>
    <w:p w:rsidR="003E6587" w:rsidRDefault="003E6587">
      <w:pPr>
        <w:pStyle w:val="ab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系统打开相机，扫描待添加图书条形码。</w:t>
      </w:r>
    </w:p>
    <w:p w:rsidR="003E6587" w:rsidRDefault="003E6587">
      <w:pPr>
        <w:pStyle w:val="ab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系统显示书籍信息，用户点击收藏按钮。</w:t>
      </w:r>
    </w:p>
    <w:p w:rsidR="003E6587" w:rsidRDefault="003E6587">
      <w:pPr>
        <w:pStyle w:val="ab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添加成功。</w:t>
      </w:r>
    </w:p>
    <w:p w:rsidR="00000000" w:rsidRDefault="000343E9" w:rsidP="00882A0F">
      <w:pPr>
        <w:pStyle w:val="20"/>
        <w:spacing w:before="120"/>
      </w:pPr>
      <w:bookmarkStart w:id="31" w:name="_Toc443833305"/>
      <w:r>
        <w:rPr>
          <w:rFonts w:hint="eastAsia"/>
        </w:rPr>
        <w:t>备选流</w:t>
      </w:r>
      <w:bookmarkEnd w:id="31"/>
      <w:r>
        <w:rPr>
          <w:rFonts w:hint="eastAsia"/>
        </w:rPr>
        <w:t xml:space="preserve"> </w:t>
      </w:r>
    </w:p>
    <w:p w:rsidR="00000000" w:rsidRDefault="000343E9" w:rsidP="00882A0F">
      <w:pPr>
        <w:pStyle w:val="20"/>
        <w:numPr>
          <w:ilvl w:val="0"/>
          <w:numId w:val="0"/>
        </w:numPr>
        <w:spacing w:before="120"/>
        <w:rPr>
          <w:rFonts w:hint="eastAsia"/>
          <w:b w:val="0"/>
          <w:bCs/>
        </w:rPr>
      </w:pPr>
      <w:r>
        <w:rPr>
          <w:rFonts w:hint="eastAsia"/>
          <w:sz w:val="20"/>
        </w:rPr>
        <w:t xml:space="preserve">       </w:t>
      </w:r>
      <w:bookmarkStart w:id="32" w:name="_Toc443833306"/>
      <w:r>
        <w:rPr>
          <w:rFonts w:hint="eastAsia"/>
          <w:b w:val="0"/>
          <w:bCs/>
          <w:sz w:val="20"/>
        </w:rPr>
        <w:t>本用例没有备选流</w:t>
      </w:r>
      <w:bookmarkEnd w:id="32"/>
      <w:r>
        <w:rPr>
          <w:rFonts w:hint="eastAsia"/>
          <w:b w:val="0"/>
          <w:bCs/>
        </w:rPr>
        <w:t xml:space="preserve">  </w:t>
      </w:r>
    </w:p>
    <w:p w:rsidR="00000000" w:rsidRDefault="000343E9" w:rsidP="00882A0F">
      <w:pPr>
        <w:pStyle w:val="11"/>
        <w:spacing w:before="120"/>
      </w:pPr>
      <w:bookmarkStart w:id="33" w:name="_Toc443833307"/>
      <w:r>
        <w:rPr>
          <w:rFonts w:hint="eastAsia"/>
        </w:rPr>
        <w:t>特殊需求</w:t>
      </w:r>
      <w:bookmarkEnd w:id="33"/>
    </w:p>
    <w:p w:rsidR="00000000" w:rsidRDefault="000343E9">
      <w:pPr>
        <w:pStyle w:val="InfoBlue"/>
      </w:pPr>
      <w:r>
        <w:rPr>
          <w:rFonts w:hint="eastAsia"/>
          <w:i w:val="0"/>
          <w:iCs/>
          <w:color w:val="auto"/>
        </w:rPr>
        <w:t>本用例没有特殊需求</w:t>
      </w:r>
    </w:p>
    <w:p w:rsidR="00000000" w:rsidRDefault="000343E9" w:rsidP="00882A0F">
      <w:pPr>
        <w:pStyle w:val="11"/>
        <w:spacing w:before="120"/>
      </w:pPr>
      <w:bookmarkStart w:id="34" w:name="_Toc443833308"/>
      <w:r>
        <w:rPr>
          <w:rFonts w:hint="eastAsia"/>
        </w:rPr>
        <w:t>前置条件</w:t>
      </w:r>
      <w:bookmarkEnd w:id="34"/>
    </w:p>
    <w:p w:rsidR="00000000" w:rsidRDefault="000343E9">
      <w:pPr>
        <w:pStyle w:val="InfoBlue"/>
        <w:numPr>
          <w:ilvl w:val="0"/>
          <w:numId w:val="3"/>
        </w:numPr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登录</w:t>
      </w:r>
    </w:p>
    <w:p w:rsidR="00000000" w:rsidRDefault="000343E9">
      <w:pPr>
        <w:pStyle w:val="ab"/>
        <w:ind w:left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本用例开始前，</w:t>
      </w:r>
      <w:r w:rsidR="00AA6CED">
        <w:rPr>
          <w:rFonts w:hint="eastAsia"/>
        </w:rPr>
        <w:t>用户</w:t>
      </w:r>
      <w:r>
        <w:rPr>
          <w:rFonts w:hint="eastAsia"/>
        </w:rPr>
        <w:t>要登录到</w:t>
      </w:r>
      <w:r>
        <w:rPr>
          <w:rFonts w:hint="eastAsia"/>
        </w:rPr>
        <w:t>系统</w:t>
      </w:r>
    </w:p>
    <w:p w:rsidR="00000000" w:rsidRDefault="000343E9" w:rsidP="00882A0F">
      <w:pPr>
        <w:pStyle w:val="11"/>
        <w:spacing w:before="120"/>
      </w:pPr>
      <w:bookmarkStart w:id="35" w:name="_Toc443833309"/>
      <w:r>
        <w:rPr>
          <w:rFonts w:hint="eastAsia"/>
        </w:rPr>
        <w:t>后置条件</w:t>
      </w:r>
      <w:bookmarkEnd w:id="35"/>
    </w:p>
    <w:p w:rsidR="00000000" w:rsidRDefault="000343E9">
      <w:pPr>
        <w:pStyle w:val="InfoBlue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本用例没有后置条件</w:t>
      </w:r>
    </w:p>
    <w:p w:rsidR="00000000" w:rsidRDefault="000343E9">
      <w:pPr>
        <w:pStyle w:val="ab"/>
      </w:pPr>
    </w:p>
    <w:p w:rsidR="00000000" w:rsidRDefault="000343E9" w:rsidP="00882A0F">
      <w:pPr>
        <w:pStyle w:val="11"/>
        <w:spacing w:before="120"/>
      </w:pPr>
      <w:bookmarkStart w:id="36" w:name="_Toc443833310"/>
      <w:r>
        <w:rPr>
          <w:rFonts w:hint="eastAsia"/>
        </w:rPr>
        <w:t>扩展点</w:t>
      </w:r>
      <w:bookmarkEnd w:id="36"/>
    </w:p>
    <w:p w:rsidR="00000000" w:rsidRDefault="000343E9" w:rsidP="00882A0F">
      <w:pPr>
        <w:pStyle w:val="11"/>
        <w:numPr>
          <w:ilvl w:val="0"/>
          <w:numId w:val="0"/>
        </w:numPr>
        <w:spacing w:before="120"/>
        <w:rPr>
          <w:rFonts w:hint="eastAsia"/>
          <w:b w:val="0"/>
          <w:i/>
        </w:rPr>
      </w:pPr>
      <w:r>
        <w:rPr>
          <w:rFonts w:hint="eastAsia"/>
          <w:b w:val="0"/>
          <w:bCs/>
          <w:sz w:val="20"/>
        </w:rPr>
        <w:t xml:space="preserve">       </w:t>
      </w:r>
      <w:bookmarkStart w:id="37" w:name="_Toc443833311"/>
      <w:r>
        <w:rPr>
          <w:rFonts w:hint="eastAsia"/>
          <w:b w:val="0"/>
          <w:bCs/>
          <w:sz w:val="20"/>
        </w:rPr>
        <w:t>本用例没有扩展点</w:t>
      </w:r>
      <w:bookmarkEnd w:id="37"/>
    </w:p>
    <w:p w:rsidR="00000000" w:rsidRDefault="00367573" w:rsidP="00882A0F">
      <w:pPr>
        <w:pStyle w:val="4"/>
        <w:spacing w:beforeLines="50" w:after="0" w:line="360" w:lineRule="auto"/>
        <w:rPr>
          <w:b/>
          <w:sz w:val="21"/>
          <w:szCs w:val="21"/>
        </w:rPr>
      </w:pPr>
      <w:bookmarkStart w:id="38" w:name="_Toc443833312"/>
      <w:r>
        <w:rPr>
          <w:rFonts w:hint="eastAsia"/>
          <w:b/>
          <w:sz w:val="21"/>
          <w:szCs w:val="21"/>
        </w:rPr>
        <w:t>借书功能</w:t>
      </w:r>
      <w:bookmarkEnd w:id="38"/>
    </w:p>
    <w:p w:rsidR="00000000" w:rsidRDefault="000343E9" w:rsidP="00882A0F">
      <w:pPr>
        <w:pStyle w:val="11"/>
        <w:spacing w:before="120"/>
      </w:pPr>
      <w:bookmarkStart w:id="39" w:name="_Toc443833313"/>
      <w:r>
        <w:rPr>
          <w:rFonts w:hint="eastAsia"/>
        </w:rPr>
        <w:t>简要说明</w:t>
      </w:r>
      <w:bookmarkEnd w:id="39"/>
    </w:p>
    <w:p w:rsidR="00000000" w:rsidRDefault="000343E9">
      <w:pPr>
        <w:pStyle w:val="InfoBlue"/>
        <w:rPr>
          <w:rFonts w:ascii="Times New Roman" w:hint="eastAsia"/>
          <w:i w:val="0"/>
          <w:iCs/>
          <w:color w:val="auto"/>
        </w:rPr>
      </w:pPr>
      <w:r>
        <w:rPr>
          <w:rFonts w:ascii="Times New Roman" w:hint="eastAsia"/>
          <w:i w:val="0"/>
          <w:iCs/>
          <w:color w:val="auto"/>
        </w:rPr>
        <w:t>本用例允许</w:t>
      </w:r>
      <w:r w:rsidR="00AA6CED">
        <w:rPr>
          <w:rFonts w:ascii="Times New Roman" w:hint="eastAsia"/>
          <w:i w:val="0"/>
          <w:iCs/>
          <w:color w:val="auto"/>
        </w:rPr>
        <w:t>用户</w:t>
      </w:r>
      <w:r w:rsidR="00367573">
        <w:rPr>
          <w:rFonts w:ascii="Times New Roman" w:hint="eastAsia"/>
          <w:i w:val="0"/>
          <w:iCs/>
          <w:color w:val="auto"/>
        </w:rPr>
        <w:t>与好友之间互借书籍。</w:t>
      </w:r>
    </w:p>
    <w:p w:rsidR="00000000" w:rsidRDefault="000343E9">
      <w:pPr>
        <w:pStyle w:val="ab"/>
      </w:pPr>
    </w:p>
    <w:p w:rsidR="00000000" w:rsidRDefault="000343E9" w:rsidP="00882A0F">
      <w:pPr>
        <w:pStyle w:val="11"/>
        <w:spacing w:before="120"/>
      </w:pPr>
      <w:bookmarkStart w:id="40" w:name="_Toc443833314"/>
      <w:r>
        <w:rPr>
          <w:rFonts w:hint="eastAsia"/>
        </w:rPr>
        <w:t>事件流</w:t>
      </w:r>
      <w:bookmarkEnd w:id="40"/>
    </w:p>
    <w:p w:rsidR="00000000" w:rsidRDefault="000343E9" w:rsidP="00882A0F">
      <w:pPr>
        <w:pStyle w:val="20"/>
        <w:spacing w:before="120"/>
      </w:pPr>
      <w:bookmarkStart w:id="41" w:name="_Toc443833315"/>
      <w:r>
        <w:rPr>
          <w:rFonts w:hint="eastAsia"/>
        </w:rPr>
        <w:t>基本流</w:t>
      </w:r>
      <w:bookmarkEnd w:id="41"/>
      <w:r>
        <w:rPr>
          <w:rFonts w:hint="eastAsia"/>
        </w:rPr>
        <w:t xml:space="preserve"> </w:t>
      </w:r>
    </w:p>
    <w:p w:rsidR="00000000" w:rsidRDefault="00AA6CED">
      <w:pPr>
        <w:pStyle w:val="InfoBlue"/>
        <w:numPr>
          <w:ilvl w:val="0"/>
          <w:numId w:val="7"/>
        </w:numPr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用户</w:t>
      </w:r>
      <w:r w:rsidR="00F85957">
        <w:rPr>
          <w:rFonts w:hint="eastAsia"/>
          <w:i w:val="0"/>
          <w:iCs/>
          <w:color w:val="auto"/>
        </w:rPr>
        <w:t>点击我的书友</w:t>
      </w:r>
      <w:r w:rsidR="00B14E4D">
        <w:rPr>
          <w:rFonts w:hint="eastAsia"/>
          <w:i w:val="0"/>
          <w:iCs/>
          <w:color w:val="auto"/>
        </w:rPr>
        <w:t>。</w:t>
      </w:r>
    </w:p>
    <w:p w:rsidR="00000000" w:rsidRDefault="00F85957">
      <w:pPr>
        <w:pStyle w:val="ab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系统显示书友列表</w:t>
      </w:r>
      <w:r w:rsidR="00B14E4D">
        <w:rPr>
          <w:rFonts w:hint="eastAsia"/>
        </w:rPr>
        <w:t>。</w:t>
      </w:r>
    </w:p>
    <w:p w:rsidR="00F85957" w:rsidRDefault="00F85957">
      <w:pPr>
        <w:pStyle w:val="ab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点击欲借的书友头像，系统进入其藏书列表。</w:t>
      </w:r>
    </w:p>
    <w:p w:rsidR="00F85957" w:rsidRDefault="00F85957">
      <w:pPr>
        <w:pStyle w:val="ab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点击欲借图书，系统显示该图书信息。</w:t>
      </w:r>
    </w:p>
    <w:p w:rsidR="00F85957" w:rsidRDefault="00F85957">
      <w:pPr>
        <w:pStyle w:val="ab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点击添加按钮，选择申请借书。</w:t>
      </w:r>
    </w:p>
    <w:p w:rsidR="00000000" w:rsidRDefault="000343E9" w:rsidP="00882A0F">
      <w:pPr>
        <w:pStyle w:val="20"/>
        <w:spacing w:before="120"/>
      </w:pPr>
      <w:bookmarkStart w:id="42" w:name="_Toc443833316"/>
      <w:r>
        <w:rPr>
          <w:rFonts w:hint="eastAsia"/>
        </w:rPr>
        <w:t>备选流</w:t>
      </w:r>
      <w:bookmarkEnd w:id="42"/>
      <w:r>
        <w:rPr>
          <w:rFonts w:hint="eastAsia"/>
        </w:rPr>
        <w:t xml:space="preserve"> </w:t>
      </w:r>
    </w:p>
    <w:p w:rsidR="00000000" w:rsidRDefault="000343E9" w:rsidP="00882A0F">
      <w:pPr>
        <w:pStyle w:val="20"/>
        <w:numPr>
          <w:ilvl w:val="0"/>
          <w:numId w:val="0"/>
        </w:numPr>
        <w:spacing w:before="120"/>
        <w:rPr>
          <w:rFonts w:hint="eastAsia"/>
          <w:b w:val="0"/>
          <w:bCs/>
        </w:rPr>
      </w:pPr>
      <w:r>
        <w:rPr>
          <w:rFonts w:hint="eastAsia"/>
          <w:sz w:val="20"/>
        </w:rPr>
        <w:lastRenderedPageBreak/>
        <w:t xml:space="preserve">       </w:t>
      </w:r>
      <w:bookmarkStart w:id="43" w:name="_Toc443833317"/>
      <w:r>
        <w:rPr>
          <w:rFonts w:hint="eastAsia"/>
          <w:b w:val="0"/>
          <w:bCs/>
          <w:sz w:val="20"/>
        </w:rPr>
        <w:t>本用例没有备选流</w:t>
      </w:r>
      <w:bookmarkEnd w:id="43"/>
      <w:r>
        <w:rPr>
          <w:rFonts w:hint="eastAsia"/>
        </w:rPr>
        <w:t xml:space="preserve"> </w:t>
      </w:r>
      <w:r>
        <w:rPr>
          <w:rFonts w:hint="eastAsia"/>
          <w:b w:val="0"/>
          <w:bCs/>
        </w:rPr>
        <w:t xml:space="preserve">   </w:t>
      </w:r>
    </w:p>
    <w:p w:rsidR="00000000" w:rsidRDefault="000343E9" w:rsidP="00882A0F">
      <w:pPr>
        <w:pStyle w:val="11"/>
        <w:spacing w:before="120"/>
      </w:pPr>
      <w:bookmarkStart w:id="44" w:name="_Toc443833318"/>
      <w:r>
        <w:rPr>
          <w:rFonts w:hint="eastAsia"/>
        </w:rPr>
        <w:t>特殊需求</w:t>
      </w:r>
      <w:bookmarkEnd w:id="44"/>
    </w:p>
    <w:p w:rsidR="00000000" w:rsidRDefault="000343E9">
      <w:pPr>
        <w:pStyle w:val="InfoBlue"/>
      </w:pPr>
      <w:r>
        <w:rPr>
          <w:rFonts w:hint="eastAsia"/>
          <w:i w:val="0"/>
          <w:iCs/>
          <w:color w:val="auto"/>
        </w:rPr>
        <w:t>本用例没有特殊需求</w:t>
      </w:r>
    </w:p>
    <w:p w:rsidR="00000000" w:rsidRDefault="000343E9" w:rsidP="00882A0F">
      <w:pPr>
        <w:pStyle w:val="11"/>
        <w:spacing w:before="120"/>
      </w:pPr>
      <w:bookmarkStart w:id="45" w:name="_Toc443833319"/>
      <w:r>
        <w:rPr>
          <w:rFonts w:hint="eastAsia"/>
        </w:rPr>
        <w:t>前置条件</w:t>
      </w:r>
      <w:bookmarkEnd w:id="45"/>
    </w:p>
    <w:p w:rsidR="00000000" w:rsidRDefault="00F85957" w:rsidP="00F85957">
      <w:pPr>
        <w:pStyle w:val="InfoBlue"/>
        <w:ind w:left="0" w:firstLineChars="250" w:firstLine="5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1.</w:t>
      </w:r>
      <w:r w:rsidR="000343E9">
        <w:rPr>
          <w:rFonts w:hint="eastAsia"/>
          <w:i w:val="0"/>
          <w:iCs/>
          <w:color w:val="auto"/>
        </w:rPr>
        <w:t>登录</w:t>
      </w:r>
    </w:p>
    <w:p w:rsidR="00000000" w:rsidRDefault="000343E9">
      <w:pPr>
        <w:pStyle w:val="ab"/>
        <w:ind w:left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本用例开始前，</w:t>
      </w:r>
      <w:r w:rsidR="00AA6CED">
        <w:rPr>
          <w:rFonts w:hint="eastAsia"/>
        </w:rPr>
        <w:t>用户</w:t>
      </w:r>
      <w:r>
        <w:rPr>
          <w:rFonts w:hint="eastAsia"/>
        </w:rPr>
        <w:t>要登录到系统</w:t>
      </w:r>
      <w:r w:rsidR="00F85957">
        <w:rPr>
          <w:rFonts w:hint="eastAsia"/>
        </w:rPr>
        <w:t>。</w:t>
      </w:r>
    </w:p>
    <w:p w:rsidR="00F85957" w:rsidRPr="00F85957" w:rsidRDefault="00F85957">
      <w:pPr>
        <w:pStyle w:val="ab"/>
        <w:ind w:left="0"/>
        <w:rPr>
          <w:rFonts w:hint="eastAsia"/>
        </w:rPr>
      </w:pPr>
      <w:r>
        <w:rPr>
          <w:rFonts w:hint="eastAsia"/>
        </w:rPr>
        <w:t xml:space="preserve">     2.已成为书友</w:t>
      </w:r>
    </w:p>
    <w:p w:rsidR="00000000" w:rsidRDefault="000343E9" w:rsidP="00882A0F">
      <w:pPr>
        <w:pStyle w:val="11"/>
        <w:spacing w:before="120"/>
      </w:pPr>
      <w:bookmarkStart w:id="46" w:name="_Toc443833320"/>
      <w:r>
        <w:rPr>
          <w:rFonts w:hint="eastAsia"/>
        </w:rPr>
        <w:t>后置条件</w:t>
      </w:r>
      <w:bookmarkEnd w:id="46"/>
    </w:p>
    <w:p w:rsidR="00000000" w:rsidRDefault="00F85957">
      <w:pPr>
        <w:pStyle w:val="InfoBlue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书友同意借书请求，则借书成功。</w:t>
      </w:r>
    </w:p>
    <w:p w:rsidR="00000000" w:rsidRDefault="000343E9">
      <w:pPr>
        <w:pStyle w:val="ab"/>
      </w:pPr>
    </w:p>
    <w:p w:rsidR="00000000" w:rsidRDefault="000343E9" w:rsidP="00882A0F">
      <w:pPr>
        <w:pStyle w:val="11"/>
        <w:spacing w:before="120"/>
      </w:pPr>
      <w:bookmarkStart w:id="47" w:name="_Toc443833321"/>
      <w:r>
        <w:rPr>
          <w:rFonts w:hint="eastAsia"/>
        </w:rPr>
        <w:t>扩展点</w:t>
      </w:r>
      <w:bookmarkEnd w:id="47"/>
    </w:p>
    <w:p w:rsidR="00000000" w:rsidRDefault="000343E9" w:rsidP="00882A0F">
      <w:pPr>
        <w:pStyle w:val="11"/>
        <w:numPr>
          <w:ilvl w:val="0"/>
          <w:numId w:val="0"/>
        </w:numPr>
        <w:spacing w:before="120"/>
        <w:rPr>
          <w:rFonts w:hint="eastAsia"/>
          <w:b w:val="0"/>
          <w:bCs/>
          <w:sz w:val="20"/>
        </w:rPr>
      </w:pPr>
      <w:r>
        <w:rPr>
          <w:rFonts w:hint="eastAsia"/>
          <w:b w:val="0"/>
          <w:bCs/>
          <w:sz w:val="20"/>
        </w:rPr>
        <w:t xml:space="preserve">       </w:t>
      </w:r>
      <w:bookmarkStart w:id="48" w:name="_Toc443833322"/>
      <w:r>
        <w:rPr>
          <w:rFonts w:hint="eastAsia"/>
          <w:b w:val="0"/>
          <w:bCs/>
          <w:sz w:val="20"/>
        </w:rPr>
        <w:t>本用例没有扩展点</w:t>
      </w:r>
      <w:bookmarkEnd w:id="48"/>
    </w:p>
    <w:p w:rsidR="00000000" w:rsidRDefault="000343E9" w:rsidP="00882A0F">
      <w:pPr>
        <w:pStyle w:val="3"/>
        <w:spacing w:beforeLines="50" w:after="0" w:line="360" w:lineRule="auto"/>
        <w:rPr>
          <w:rFonts w:hint="eastAsia"/>
          <w:b/>
          <w:i w:val="0"/>
          <w:sz w:val="21"/>
          <w:szCs w:val="21"/>
        </w:rPr>
      </w:pPr>
      <w:r>
        <w:rPr>
          <w:rFonts w:hint="eastAsia"/>
          <w:b/>
          <w:i w:val="0"/>
          <w:sz w:val="21"/>
          <w:szCs w:val="21"/>
        </w:rPr>
        <w:t xml:space="preserve"> </w:t>
      </w:r>
      <w:bookmarkStart w:id="49" w:name="_Toc443833323"/>
      <w:r w:rsidR="00292DC5">
        <w:rPr>
          <w:rFonts w:hint="eastAsia"/>
          <w:b/>
          <w:i w:val="0"/>
          <w:sz w:val="21"/>
          <w:szCs w:val="21"/>
        </w:rPr>
        <w:t>发表书评</w:t>
      </w:r>
      <w:bookmarkEnd w:id="49"/>
    </w:p>
    <w:p w:rsidR="00000000" w:rsidRDefault="000343E9" w:rsidP="00882A0F">
      <w:pPr>
        <w:pStyle w:val="4"/>
        <w:spacing w:beforeLines="50" w:after="0"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</w:t>
      </w:r>
      <w:bookmarkStart w:id="50" w:name="_Toc443833324"/>
      <w:r w:rsidR="00292DC5">
        <w:rPr>
          <w:rFonts w:hint="eastAsia"/>
          <w:b/>
          <w:sz w:val="21"/>
          <w:szCs w:val="21"/>
        </w:rPr>
        <w:t>发表读书笔记</w:t>
      </w:r>
      <w:bookmarkEnd w:id="50"/>
    </w:p>
    <w:p w:rsidR="00000000" w:rsidRDefault="000343E9" w:rsidP="00882A0F">
      <w:pPr>
        <w:pStyle w:val="11"/>
        <w:spacing w:before="120"/>
      </w:pPr>
      <w:bookmarkStart w:id="51" w:name="_Toc443833325"/>
      <w:r>
        <w:rPr>
          <w:rFonts w:hint="eastAsia"/>
        </w:rPr>
        <w:t>简要说明</w:t>
      </w:r>
      <w:bookmarkEnd w:id="51"/>
    </w:p>
    <w:p w:rsidR="00000000" w:rsidRDefault="000343E9">
      <w:pPr>
        <w:pStyle w:val="InfoBlue"/>
        <w:rPr>
          <w:i w:val="0"/>
          <w:iCs/>
          <w:color w:val="auto"/>
        </w:rPr>
      </w:pPr>
      <w:r>
        <w:rPr>
          <w:rFonts w:ascii="Times New Roman" w:hint="eastAsia"/>
          <w:i w:val="0"/>
          <w:iCs/>
          <w:color w:val="auto"/>
        </w:rPr>
        <w:t>本用例允许</w:t>
      </w:r>
      <w:r w:rsidR="00AA6CED">
        <w:rPr>
          <w:rFonts w:ascii="Times New Roman" w:hint="eastAsia"/>
          <w:i w:val="0"/>
          <w:iCs/>
          <w:color w:val="auto"/>
        </w:rPr>
        <w:t>用</w:t>
      </w:r>
      <w:r w:rsidR="00292DC5">
        <w:rPr>
          <w:rFonts w:ascii="Times New Roman" w:hint="eastAsia"/>
          <w:i w:val="0"/>
          <w:iCs/>
          <w:color w:val="auto"/>
        </w:rPr>
        <w:t>户发表读书笔记并查看其他书友的读书笔记。</w:t>
      </w:r>
    </w:p>
    <w:p w:rsidR="00000000" w:rsidRDefault="000343E9" w:rsidP="00882A0F">
      <w:pPr>
        <w:pStyle w:val="11"/>
        <w:spacing w:before="120"/>
      </w:pPr>
      <w:bookmarkStart w:id="52" w:name="_Toc443833326"/>
      <w:r>
        <w:rPr>
          <w:rFonts w:hint="eastAsia"/>
        </w:rPr>
        <w:t>事件流</w:t>
      </w:r>
      <w:bookmarkEnd w:id="52"/>
    </w:p>
    <w:p w:rsidR="00000000" w:rsidRDefault="000343E9" w:rsidP="00882A0F">
      <w:pPr>
        <w:pStyle w:val="20"/>
        <w:spacing w:before="120"/>
      </w:pPr>
      <w:bookmarkStart w:id="53" w:name="_Toc443833327"/>
      <w:r>
        <w:rPr>
          <w:rFonts w:hint="eastAsia"/>
        </w:rPr>
        <w:t>基本流</w:t>
      </w:r>
      <w:bookmarkEnd w:id="53"/>
    </w:p>
    <w:p w:rsidR="00000000" w:rsidRDefault="00AA6CED">
      <w:pPr>
        <w:pStyle w:val="InfoBlue"/>
        <w:numPr>
          <w:ilvl w:val="0"/>
          <w:numId w:val="8"/>
        </w:numPr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用户</w:t>
      </w:r>
      <w:r w:rsidR="00176AEF">
        <w:rPr>
          <w:rFonts w:hint="eastAsia"/>
          <w:i w:val="0"/>
          <w:iCs/>
          <w:color w:val="auto"/>
        </w:rPr>
        <w:t>点击我的藏书。</w:t>
      </w:r>
    </w:p>
    <w:p w:rsidR="00000000" w:rsidRDefault="00176AEF">
      <w:pPr>
        <w:pStyle w:val="ab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选择想要评论的书籍。</w:t>
      </w:r>
    </w:p>
    <w:p w:rsidR="00176AEF" w:rsidRDefault="00176AEF">
      <w:pPr>
        <w:pStyle w:val="ab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点击添加按钮，再点击写读书笔记。</w:t>
      </w:r>
    </w:p>
    <w:p w:rsidR="00000000" w:rsidRDefault="00176AEF" w:rsidP="00176AEF">
      <w:pPr>
        <w:pStyle w:val="ab"/>
        <w:numPr>
          <w:ilvl w:val="0"/>
          <w:numId w:val="8"/>
        </w:numPr>
      </w:pPr>
      <w:r>
        <w:rPr>
          <w:rFonts w:hint="eastAsia"/>
        </w:rPr>
        <w:t>编辑结束即可发表成功。</w:t>
      </w:r>
    </w:p>
    <w:p w:rsidR="00000000" w:rsidRDefault="000343E9" w:rsidP="00882A0F">
      <w:pPr>
        <w:pStyle w:val="20"/>
        <w:spacing w:before="120"/>
      </w:pPr>
      <w:bookmarkStart w:id="54" w:name="_Toc443833328"/>
      <w:r>
        <w:rPr>
          <w:rFonts w:hint="eastAsia"/>
        </w:rPr>
        <w:t>备选流</w:t>
      </w:r>
      <w:bookmarkEnd w:id="54"/>
    </w:p>
    <w:p w:rsidR="00000000" w:rsidRDefault="00142F17" w:rsidP="00882A0F">
      <w:pPr>
        <w:pStyle w:val="20"/>
        <w:numPr>
          <w:ilvl w:val="0"/>
          <w:numId w:val="0"/>
        </w:numPr>
        <w:spacing w:before="120"/>
      </w:pPr>
      <w:r>
        <w:rPr>
          <w:rFonts w:hint="eastAsia"/>
        </w:rPr>
        <w:t xml:space="preserve">        </w:t>
      </w:r>
      <w:bookmarkStart w:id="55" w:name="_Toc443833329"/>
      <w:r>
        <w:rPr>
          <w:rFonts w:hint="eastAsia"/>
          <w:b w:val="0"/>
          <w:bCs/>
          <w:iCs/>
          <w:sz w:val="18"/>
        </w:rPr>
        <w:t>点击书友动态，即可显示书友们的读书笔记。</w:t>
      </w:r>
      <w:bookmarkEnd w:id="55"/>
    </w:p>
    <w:p w:rsidR="00000000" w:rsidRDefault="000343E9" w:rsidP="00882A0F">
      <w:pPr>
        <w:pStyle w:val="11"/>
        <w:spacing w:before="120"/>
      </w:pPr>
      <w:bookmarkStart w:id="56" w:name="_Toc443833330"/>
      <w:r>
        <w:rPr>
          <w:rFonts w:hint="eastAsia"/>
        </w:rPr>
        <w:t>特殊需求</w:t>
      </w:r>
      <w:bookmarkEnd w:id="56"/>
    </w:p>
    <w:p w:rsidR="00000000" w:rsidRDefault="000343E9">
      <w:pPr>
        <w:pStyle w:val="InfoBlue"/>
      </w:pPr>
      <w:r>
        <w:rPr>
          <w:rFonts w:hint="eastAsia"/>
          <w:i w:val="0"/>
          <w:iCs/>
          <w:color w:val="auto"/>
        </w:rPr>
        <w:t>本用例没有特殊需求</w:t>
      </w:r>
    </w:p>
    <w:p w:rsidR="00000000" w:rsidRDefault="000343E9" w:rsidP="00882A0F">
      <w:pPr>
        <w:pStyle w:val="11"/>
        <w:spacing w:before="120"/>
      </w:pPr>
      <w:bookmarkStart w:id="57" w:name="_Toc443833331"/>
      <w:r>
        <w:rPr>
          <w:rFonts w:hint="eastAsia"/>
        </w:rPr>
        <w:t>前置条件</w:t>
      </w:r>
      <w:bookmarkEnd w:id="57"/>
    </w:p>
    <w:p w:rsidR="00000000" w:rsidRDefault="00142F17" w:rsidP="00142F17">
      <w:pPr>
        <w:pStyle w:val="InfoBlue"/>
        <w:ind w:left="0" w:firstLineChars="250" w:firstLine="500"/>
        <w:rPr>
          <w:rFonts w:hint="eastAsia"/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1.</w:t>
      </w:r>
      <w:r w:rsidR="000343E9">
        <w:rPr>
          <w:rFonts w:hint="eastAsia"/>
          <w:i w:val="0"/>
          <w:iCs/>
          <w:color w:val="auto"/>
        </w:rPr>
        <w:t>登录</w:t>
      </w:r>
    </w:p>
    <w:p w:rsidR="00000000" w:rsidRDefault="000343E9">
      <w:pPr>
        <w:pStyle w:val="ab"/>
        <w:ind w:left="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本用例开始前，</w:t>
      </w:r>
      <w:r w:rsidR="00AA6CED">
        <w:rPr>
          <w:rFonts w:hint="eastAsia"/>
        </w:rPr>
        <w:t>用户</w:t>
      </w:r>
      <w:r>
        <w:rPr>
          <w:rFonts w:hint="eastAsia"/>
        </w:rPr>
        <w:t>要登录到系统</w:t>
      </w:r>
    </w:p>
    <w:p w:rsidR="00142F17" w:rsidRDefault="00142F17">
      <w:pPr>
        <w:pStyle w:val="ab"/>
        <w:ind w:left="0"/>
        <w:rPr>
          <w:rFonts w:hint="eastAsia"/>
        </w:rPr>
      </w:pPr>
      <w:r>
        <w:rPr>
          <w:rFonts w:hint="eastAsia"/>
        </w:rPr>
        <w:t xml:space="preserve">     2.用户至少有一本藏书。</w:t>
      </w:r>
    </w:p>
    <w:p w:rsidR="00142F17" w:rsidRDefault="00142F17">
      <w:pPr>
        <w:pStyle w:val="ab"/>
        <w:ind w:left="0"/>
        <w:rPr>
          <w:rFonts w:hint="eastAsia"/>
        </w:rPr>
      </w:pPr>
      <w:r>
        <w:rPr>
          <w:rFonts w:hint="eastAsia"/>
        </w:rPr>
        <w:t xml:space="preserve">     3.用户拥有书友。</w:t>
      </w:r>
    </w:p>
    <w:p w:rsidR="00000000" w:rsidRDefault="000343E9" w:rsidP="00882A0F">
      <w:pPr>
        <w:pStyle w:val="11"/>
        <w:spacing w:before="120"/>
      </w:pPr>
      <w:bookmarkStart w:id="58" w:name="_Toc443833332"/>
      <w:r>
        <w:rPr>
          <w:rFonts w:hint="eastAsia"/>
        </w:rPr>
        <w:lastRenderedPageBreak/>
        <w:t>后置条件</w:t>
      </w:r>
      <w:bookmarkEnd w:id="58"/>
    </w:p>
    <w:p w:rsidR="00000000" w:rsidRDefault="000343E9">
      <w:pPr>
        <w:pStyle w:val="InfoBlue"/>
      </w:pPr>
      <w:r>
        <w:rPr>
          <w:rFonts w:hint="eastAsia"/>
          <w:i w:val="0"/>
          <w:iCs/>
          <w:color w:val="auto"/>
        </w:rPr>
        <w:t>本用例没有后置条件</w:t>
      </w:r>
    </w:p>
    <w:p w:rsidR="00000000" w:rsidRDefault="000343E9" w:rsidP="00882A0F">
      <w:pPr>
        <w:pStyle w:val="11"/>
        <w:spacing w:before="120"/>
      </w:pPr>
      <w:bookmarkStart w:id="59" w:name="_Toc443833333"/>
      <w:r>
        <w:rPr>
          <w:rFonts w:hint="eastAsia"/>
        </w:rPr>
        <w:t>扩展点</w:t>
      </w:r>
      <w:bookmarkEnd w:id="59"/>
    </w:p>
    <w:p w:rsidR="00000000" w:rsidRPr="00FA3511" w:rsidRDefault="000343E9" w:rsidP="00FA3511">
      <w:pPr>
        <w:pStyle w:val="InfoBlue"/>
        <w:rPr>
          <w:rFonts w:hint="eastAsia"/>
          <w:sz w:val="24"/>
          <w:szCs w:val="24"/>
        </w:rPr>
      </w:pPr>
      <w:r>
        <w:rPr>
          <w:rFonts w:hint="eastAsia"/>
          <w:i w:val="0"/>
          <w:iCs/>
          <w:color w:val="auto"/>
        </w:rPr>
        <w:t>本用例没有扩展点</w:t>
      </w:r>
    </w:p>
    <w:p w:rsidR="00000000" w:rsidRDefault="000343E9" w:rsidP="00882A0F">
      <w:pPr>
        <w:pStyle w:val="11"/>
        <w:numPr>
          <w:ilvl w:val="0"/>
          <w:numId w:val="0"/>
        </w:numPr>
        <w:spacing w:before="120"/>
        <w:rPr>
          <w:rFonts w:hint="eastAsia"/>
          <w:b w:val="0"/>
          <w:bCs/>
          <w:sz w:val="20"/>
        </w:rPr>
      </w:pPr>
    </w:p>
    <w:p w:rsidR="00000000" w:rsidRDefault="000343E9" w:rsidP="00882A0F">
      <w:pPr>
        <w:pStyle w:val="11"/>
        <w:numPr>
          <w:ilvl w:val="0"/>
          <w:numId w:val="0"/>
        </w:numPr>
        <w:spacing w:before="120"/>
        <w:rPr>
          <w:rFonts w:hint="eastAsia"/>
          <w:b w:val="0"/>
          <w:bCs/>
          <w:sz w:val="20"/>
        </w:rPr>
      </w:pPr>
    </w:p>
    <w:p w:rsidR="00000000" w:rsidRDefault="000343E9" w:rsidP="00882A0F">
      <w:pPr>
        <w:pStyle w:val="11"/>
        <w:numPr>
          <w:ilvl w:val="0"/>
          <w:numId w:val="0"/>
        </w:numPr>
        <w:spacing w:before="120"/>
        <w:rPr>
          <w:rFonts w:hint="eastAsia"/>
          <w:b w:val="0"/>
          <w:bCs/>
          <w:sz w:val="20"/>
        </w:rPr>
      </w:pPr>
    </w:p>
    <w:p w:rsidR="00000000" w:rsidRDefault="000343E9" w:rsidP="00882A0F">
      <w:pPr>
        <w:pStyle w:val="11"/>
        <w:numPr>
          <w:ilvl w:val="0"/>
          <w:numId w:val="0"/>
        </w:numPr>
        <w:spacing w:before="120"/>
        <w:rPr>
          <w:rFonts w:hint="eastAsia"/>
          <w:b w:val="0"/>
          <w:bCs/>
          <w:sz w:val="20"/>
        </w:rPr>
      </w:pPr>
    </w:p>
    <w:p w:rsidR="00000000" w:rsidRDefault="000343E9" w:rsidP="00882A0F">
      <w:pPr>
        <w:pStyle w:val="11"/>
        <w:numPr>
          <w:ilvl w:val="0"/>
          <w:numId w:val="0"/>
        </w:numPr>
        <w:spacing w:before="120"/>
      </w:pPr>
    </w:p>
    <w:p w:rsidR="000343E9" w:rsidRDefault="000343E9">
      <w:pPr>
        <w:pStyle w:val="InfoBlue"/>
        <w:ind w:left="0"/>
        <w:rPr>
          <w:rFonts w:hint="eastAsia"/>
          <w:i w:val="0"/>
          <w:iCs/>
          <w:color w:val="auto"/>
        </w:rPr>
      </w:pPr>
    </w:p>
    <w:sectPr w:rsidR="000343E9">
      <w:headerReference w:type="default" r:id="rId9"/>
      <w:footerReference w:type="default" r:id="rId10"/>
      <w:endnotePr>
        <w:numFmt w:val="decimal"/>
      </w:endnotePr>
      <w:type w:val="continuous"/>
      <w:pgSz w:w="12240" w:h="15840"/>
      <w:pgMar w:top="1440" w:right="1440" w:bottom="1440" w:left="1440" w:header="851" w:footer="8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3E9" w:rsidRDefault="000343E9">
      <w:pPr>
        <w:spacing w:line="240" w:lineRule="auto"/>
      </w:pPr>
      <w:r>
        <w:separator/>
      </w:r>
    </w:p>
  </w:endnote>
  <w:endnote w:type="continuationSeparator" w:id="1">
    <w:p w:rsidR="000343E9" w:rsidRDefault="00034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343E9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3E9" w:rsidRDefault="000343E9">
      <w:pPr>
        <w:spacing w:line="240" w:lineRule="auto"/>
      </w:pPr>
      <w:r>
        <w:separator/>
      </w:r>
    </w:p>
  </w:footnote>
  <w:footnote w:type="continuationSeparator" w:id="1">
    <w:p w:rsidR="000343E9" w:rsidRDefault="000343E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343E9">
    <w:pPr>
      <w:pStyle w:val="a7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tmpl w:val="00000000"/>
    <w:lvl w:ilvl="0">
      <w:start w:val="1"/>
      <w:numFmt w:val="decimal"/>
      <w:suff w:val="nothing"/>
      <w:lvlText w:val="%1."/>
      <w:lvlJc w:val="left"/>
    </w:lvl>
  </w:abstractNum>
  <w:abstractNum w:abstractNumId="1">
    <w:nsid w:val="00000001"/>
    <w:multiLevelType w:val="singleLevel"/>
    <w:tmpl w:val="00000001"/>
    <w:lvl w:ilvl="0">
      <w:start w:val="1"/>
      <w:numFmt w:val="decimal"/>
      <w:suff w:val="nothing"/>
      <w:lvlText w:val="%1."/>
      <w:lvlJc w:val="left"/>
    </w:lvl>
  </w:abstractNum>
  <w:abstractNum w:abstractNumId="2">
    <w:nsid w:val="00000002"/>
    <w:multiLevelType w:val="singleLevel"/>
    <w:tmpl w:val="00000002"/>
    <w:lvl w:ilvl="0">
      <w:start w:val="1"/>
      <w:numFmt w:val="decimal"/>
      <w:suff w:val="space"/>
      <w:lvlText w:val="%1."/>
      <w:lvlJc w:val="left"/>
    </w:lvl>
  </w:abstractNum>
  <w:abstractNum w:abstractNumId="3">
    <w:nsid w:val="00000003"/>
    <w:multiLevelType w:val="singleLevel"/>
    <w:tmpl w:val="00000003"/>
    <w:lvl w:ilvl="0">
      <w:start w:val="1"/>
      <w:numFmt w:val="decimal"/>
      <w:suff w:val="space"/>
      <w:lvlText w:val="%1."/>
      <w:lvlJc w:val="left"/>
    </w:lvl>
  </w:abstractNum>
  <w:abstractNum w:abstractNumId="4">
    <w:nsid w:val="00000004"/>
    <w:multiLevelType w:val="singleLevel"/>
    <w:tmpl w:val="00000004"/>
    <w:lvl w:ilvl="0">
      <w:start w:val="1"/>
      <w:numFmt w:val="decimal"/>
      <w:suff w:val="space"/>
      <w:lvlText w:val="%1."/>
      <w:lvlJc w:val="left"/>
    </w:lvl>
  </w:abstractNum>
  <w:abstractNum w:abstractNumId="5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6">
    <w:nsid w:val="00000006"/>
    <w:multiLevelType w:val="multilevel"/>
    <w:tmpl w:val="0000000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00000011"/>
    <w:multiLevelType w:val="singleLevel"/>
    <w:tmpl w:val="00000011"/>
    <w:lvl w:ilvl="0">
      <w:start w:val="1"/>
      <w:numFmt w:val="decimal"/>
      <w:suff w:val="space"/>
      <w:lvlText w:val="%1."/>
      <w:lvlJc w:val="left"/>
    </w:lvl>
  </w:abstractNum>
  <w:abstractNum w:abstractNumId="8">
    <w:nsid w:val="00000012"/>
    <w:multiLevelType w:val="singleLevel"/>
    <w:tmpl w:val="00000012"/>
    <w:lvl w:ilvl="0">
      <w:start w:val="1"/>
      <w:numFmt w:val="decimal"/>
      <w:suff w:val="nothing"/>
      <w:lvlText w:val="%1.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numFmt w:val="decimal"/>
    <w:endnote w:id="0"/>
    <w:endnote w:id="1"/>
  </w:endnotePr>
  <w:compat>
    <w:spaceForUL/>
    <w:doNotLeaveBackslashAlone/>
    <w:useFELayout/>
  </w:compat>
  <w:rsids>
    <w:rsidRoot w:val="00172A27"/>
    <w:rsid w:val="000343E9"/>
    <w:rsid w:val="001405D5"/>
    <w:rsid w:val="00142F17"/>
    <w:rsid w:val="00144046"/>
    <w:rsid w:val="00176AEF"/>
    <w:rsid w:val="00292DC5"/>
    <w:rsid w:val="00367573"/>
    <w:rsid w:val="0039496E"/>
    <w:rsid w:val="003E6587"/>
    <w:rsid w:val="00882A0F"/>
    <w:rsid w:val="00AA6CED"/>
    <w:rsid w:val="00B14E4D"/>
    <w:rsid w:val="00BE2516"/>
    <w:rsid w:val="00CA30F9"/>
    <w:rsid w:val="00E50511"/>
    <w:rsid w:val="00F85957"/>
    <w:rsid w:val="00FA3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Term">
    <w:name w:val="tw4winTerm"/>
    <w:rPr>
      <w:color w:val="0000FF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customStyle="1" w:styleId="SoDAField">
    <w:name w:val="SoDA Field"/>
    <w:basedOn w:val="a0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styleId="a4">
    <w:name w:val="footnote reference"/>
    <w:basedOn w:val="a0"/>
    <w:rPr>
      <w:sz w:val="20"/>
      <w:vertAlign w:val="superscript"/>
    </w:rPr>
  </w:style>
  <w:style w:type="character" w:styleId="a5">
    <w:name w:val="page number"/>
    <w:basedOn w:val="a0"/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40">
    <w:name w:val="样式4"/>
    <w:basedOn w:val="8"/>
    <w:pPr>
      <w:spacing w:beforeLines="50" w:after="0" w:line="360" w:lineRule="auto"/>
      <w:ind w:left="0"/>
    </w:pPr>
    <w:rPr>
      <w:b/>
      <w:i w:val="0"/>
      <w:sz w:val="21"/>
      <w:szCs w:val="21"/>
    </w:rPr>
  </w:style>
  <w:style w:type="paragraph" w:styleId="a6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50">
    <w:name w:val="toc 5"/>
    <w:basedOn w:val="a"/>
    <w:next w:val="a"/>
    <w:uiPriority w:val="39"/>
    <w:pPr>
      <w:ind w:left="80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80">
    <w:name w:val="toc 8"/>
    <w:basedOn w:val="a"/>
    <w:next w:val="a"/>
    <w:pPr>
      <w:ind w:left="1400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styleId="70">
    <w:name w:val="toc 7"/>
    <w:basedOn w:val="a"/>
    <w:next w:val="a"/>
    <w:pPr>
      <w:ind w:left="1200"/>
    </w:pPr>
  </w:style>
  <w:style w:type="paragraph" w:customStyle="1" w:styleId="NormalWeb">
    <w:name w:val="Normal (Web)"/>
    <w:basedOn w:val="a"/>
    <w:pPr>
      <w:widowControl/>
      <w:spacing w:before="100" w:after="100" w:line="240" w:lineRule="auto"/>
    </w:pPr>
    <w:rPr>
      <w:sz w:val="24"/>
    </w:rPr>
  </w:style>
  <w:style w:type="paragraph" w:styleId="a9">
    <w:name w:val="Normal Indent"/>
    <w:basedOn w:val="a"/>
    <w:pPr>
      <w:ind w:left="900" w:hanging="900"/>
    </w:pPr>
  </w:style>
  <w:style w:type="paragraph" w:styleId="aa">
    <w:name w:val="Document Map"/>
    <w:basedOn w:val="a"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InfoBlue">
    <w:name w:val="InfoBlue"/>
    <w:basedOn w:val="a"/>
    <w:next w:val="ab"/>
    <w:pPr>
      <w:spacing w:after="120"/>
      <w:ind w:left="720"/>
    </w:pPr>
    <w:rPr>
      <w:i/>
      <w:color w:val="0000FF"/>
    </w:rPr>
  </w:style>
  <w:style w:type="paragraph" w:customStyle="1" w:styleId="30">
    <w:name w:val="样式3"/>
    <w:basedOn w:val="7"/>
    <w:pPr>
      <w:spacing w:beforeLines="50" w:after="0" w:line="360" w:lineRule="auto"/>
      <w:ind w:left="0"/>
    </w:pPr>
    <w:rPr>
      <w:b/>
      <w:sz w:val="21"/>
      <w:szCs w:val="21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c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styleId="90">
    <w:name w:val="toc 9"/>
    <w:basedOn w:val="a"/>
    <w:next w:val="a"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20">
    <w:name w:val="样式2"/>
    <w:basedOn w:val="6"/>
    <w:pPr>
      <w:spacing w:beforeLines="50" w:after="0" w:line="360" w:lineRule="auto"/>
      <w:ind w:left="0"/>
    </w:pPr>
    <w:rPr>
      <w:b/>
      <w:i w:val="0"/>
      <w:sz w:val="21"/>
      <w:szCs w:val="21"/>
    </w:rPr>
  </w:style>
  <w:style w:type="paragraph" w:styleId="41">
    <w:name w:val="toc 4"/>
    <w:basedOn w:val="a"/>
    <w:next w:val="a"/>
    <w:uiPriority w:val="39"/>
    <w:pPr>
      <w:ind w:left="600"/>
    </w:pPr>
  </w:style>
  <w:style w:type="paragraph" w:styleId="31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e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60">
    <w:name w:val="toc 6"/>
    <w:basedOn w:val="a"/>
    <w:next w:val="a"/>
    <w:uiPriority w:val="39"/>
    <w:pPr>
      <w:ind w:left="1000"/>
    </w:pPr>
  </w:style>
  <w:style w:type="paragraph" w:customStyle="1" w:styleId="TableRow">
    <w:name w:val="Table Row"/>
    <w:basedOn w:val="a"/>
    <w:pPr>
      <w:spacing w:before="60" w:after="60"/>
    </w:pPr>
    <w:rPr>
      <w:rFonts w:ascii="Arial" w:hAnsi="Arial"/>
      <w:b/>
    </w:rPr>
  </w:style>
  <w:style w:type="paragraph" w:styleId="21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customStyle="1" w:styleId="11">
    <w:name w:val="样式1"/>
    <w:basedOn w:val="5"/>
    <w:pPr>
      <w:spacing w:beforeLines="50" w:after="0" w:line="360" w:lineRule="auto"/>
      <w:ind w:left="0"/>
    </w:pPr>
    <w:rPr>
      <w:b/>
      <w:sz w:val="21"/>
      <w:szCs w:val="21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b">
    <w:name w:val="Body Text"/>
    <w:basedOn w:val="a"/>
    <w:pPr>
      <w:keepLines/>
      <w:spacing w:after="120"/>
      <w:ind w:left="720"/>
    </w:pPr>
  </w:style>
  <w:style w:type="paragraph" w:styleId="af">
    <w:name w:val="Balloon Text"/>
    <w:basedOn w:val="a"/>
    <w:link w:val="Char"/>
    <w:uiPriority w:val="99"/>
    <w:semiHidden/>
    <w:unhideWhenUsed/>
    <w:rsid w:val="00AA6CE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AA6CED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up_ucspe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C0449-45A4-4ED1-B184-2C86355A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9</Pages>
  <Words>1009</Words>
  <Characters>5757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Company>四川华迪信息技术有限公司</Company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用例实现规约：&lt;用例名称&gt;</dc:title>
  <dc:subject>&lt;项目名称&gt;</dc:subject>
  <dc:creator>wangqiang</dc:creator>
  <cp:lastModifiedBy>Microsoft</cp:lastModifiedBy>
  <cp:revision>2</cp:revision>
  <cp:lastPrinted>2000-11-15T03:43:00Z</cp:lastPrinted>
  <dcterms:created xsi:type="dcterms:W3CDTF">2016-02-21T07:54:00Z</dcterms:created>
  <dcterms:modified xsi:type="dcterms:W3CDTF">2016-02-21T07:54:00Z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